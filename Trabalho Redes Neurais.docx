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3B573C" w14:textId="3A75C591" w:rsidR="00011A66" w:rsidRPr="007204CD" w:rsidRDefault="00997B5B" w:rsidP="00136ADF">
      <w:pPr>
        <w:pStyle w:val="papertitle"/>
        <w:spacing w:line="19" w:lineRule="atLeast"/>
        <w:rPr>
          <w:lang w:val="pt-BR"/>
        </w:rPr>
      </w:pPr>
      <w:r>
        <w:rPr>
          <w:lang w:val="pt-BR"/>
        </w:rPr>
        <w:t xml:space="preserve">Código de Rede Neural com uma camada escondida com </w:t>
      </w:r>
      <w:proofErr w:type="spellStart"/>
      <w:r>
        <w:rPr>
          <w:lang w:val="pt-BR"/>
        </w:rPr>
        <w:t>backpropagation</w:t>
      </w:r>
      <w:proofErr w:type="spellEnd"/>
    </w:p>
    <w:p w14:paraId="4AF6FE57" w14:textId="5842DA53" w:rsidR="000D4C49" w:rsidRPr="000D4C49" w:rsidRDefault="00F351FC" w:rsidP="000D4C49">
      <w:pPr>
        <w:pStyle w:val="sponsors"/>
        <w:framePr w:w="10361" w:h="1151" w:hRule="exact" w:wrap="around" w:vAnchor="page" w:hAnchor="page" w:x="715" w:y="14743"/>
        <w:pBdr>
          <w:top w:val="single" w:sz="4" w:space="1" w:color="auto"/>
        </w:pBdr>
        <w:shd w:val="solid" w:color="FFFFFF" w:fill="000000"/>
        <w:spacing w:line="19" w:lineRule="atLeast"/>
        <w:ind w:firstLine="0"/>
        <w:jc w:val="both"/>
        <w:rPr>
          <w:lang w:val="pt-BR"/>
        </w:rPr>
      </w:pPr>
      <w:r w:rsidRPr="000D4C49">
        <w:rPr>
          <w:lang w:val="pt-BR"/>
        </w:rPr>
        <w:t>Thiago Figueiró Ribeiro</w:t>
      </w:r>
      <w:r w:rsidR="00243BBC" w:rsidRPr="000D4C49">
        <w:rPr>
          <w:lang w:val="pt-BR"/>
        </w:rPr>
        <w:t xml:space="preserve">, </w:t>
      </w:r>
      <w:r w:rsidRPr="000D4C49">
        <w:rPr>
          <w:lang w:val="pt-BR"/>
        </w:rPr>
        <w:t>PPGEE</w:t>
      </w:r>
      <w:r w:rsidR="00243BBC" w:rsidRPr="000D4C49">
        <w:rPr>
          <w:lang w:val="pt-BR"/>
        </w:rPr>
        <w:t xml:space="preserve">, </w:t>
      </w:r>
      <w:r w:rsidRPr="000D4C49">
        <w:rPr>
          <w:lang w:val="pt-BR"/>
        </w:rPr>
        <w:t>Universidade Federal do Pará</w:t>
      </w:r>
      <w:r w:rsidR="00243BBC" w:rsidRPr="000D4C49">
        <w:rPr>
          <w:lang w:val="pt-BR"/>
        </w:rPr>
        <w:t xml:space="preserve">, </w:t>
      </w:r>
      <w:r w:rsidRPr="000D4C49">
        <w:rPr>
          <w:lang w:val="pt-BR"/>
        </w:rPr>
        <w:t>Belém</w:t>
      </w:r>
      <w:r w:rsidR="00243BBC" w:rsidRPr="000D4C49">
        <w:rPr>
          <w:lang w:val="pt-BR"/>
        </w:rPr>
        <w:t>-</w:t>
      </w:r>
      <w:r w:rsidRPr="000D4C49">
        <w:rPr>
          <w:lang w:val="pt-BR"/>
        </w:rPr>
        <w:t>PA</w:t>
      </w:r>
      <w:r w:rsidR="00243BBC" w:rsidRPr="000D4C49">
        <w:rPr>
          <w:lang w:val="pt-BR"/>
        </w:rPr>
        <w:t xml:space="preserve">, e-mail: </w:t>
      </w:r>
      <w:r w:rsidR="000D4C49" w:rsidRPr="000D4C49">
        <w:rPr>
          <w:rStyle w:val="header-title"/>
          <w:lang w:val="pt-BR"/>
        </w:rPr>
        <w:t>thiago.ribeiro@ig.ufpa.br</w:t>
      </w:r>
      <w:r w:rsidR="00243BBC" w:rsidRPr="000D4C49">
        <w:rPr>
          <w:lang w:val="pt-BR"/>
        </w:rPr>
        <w:t xml:space="preserve">; </w:t>
      </w:r>
    </w:p>
    <w:p w14:paraId="421CEF92" w14:textId="77777777" w:rsidR="000D4C49" w:rsidRPr="000D4C49" w:rsidRDefault="000D4C49" w:rsidP="000D4C49">
      <w:pPr>
        <w:pStyle w:val="sponsors"/>
        <w:framePr w:w="10361" w:h="1151" w:hRule="exact" w:wrap="around" w:vAnchor="page" w:hAnchor="page" w:x="715" w:y="14743"/>
        <w:pBdr>
          <w:top w:val="single" w:sz="4" w:space="1" w:color="auto"/>
        </w:pBdr>
        <w:shd w:val="solid" w:color="FFFFFF" w:fill="000000"/>
        <w:spacing w:line="19" w:lineRule="atLeast"/>
        <w:ind w:firstLine="0"/>
        <w:jc w:val="both"/>
        <w:rPr>
          <w:lang w:val="pt-BR"/>
        </w:rPr>
      </w:pPr>
    </w:p>
    <w:p w14:paraId="25D2B8A0" w14:textId="785161A2" w:rsidR="00A26D99" w:rsidRPr="00011A66" w:rsidRDefault="00987A2D" w:rsidP="00136ADF">
      <w:pPr>
        <w:spacing w:line="19" w:lineRule="atLeast"/>
        <w:rPr>
          <w:rFonts w:eastAsia="MS Mincho"/>
          <w:sz w:val="24"/>
          <w:szCs w:val="24"/>
          <w:lang w:val="pt-BR"/>
        </w:rPr>
      </w:pPr>
      <w:r w:rsidRPr="00011A66">
        <w:rPr>
          <w:sz w:val="24"/>
          <w:szCs w:val="24"/>
          <w:lang w:val="pt-BR"/>
        </w:rPr>
        <w:t>Thiago Figueiró Ribeiro</w:t>
      </w:r>
    </w:p>
    <w:p w14:paraId="2001872D" w14:textId="77777777" w:rsidR="00460846" w:rsidRPr="00165E7B" w:rsidRDefault="00460846" w:rsidP="00136ADF">
      <w:pPr>
        <w:spacing w:line="19" w:lineRule="atLeast"/>
        <w:rPr>
          <w:sz w:val="24"/>
          <w:lang w:val="pt-BR"/>
        </w:rPr>
      </w:pPr>
    </w:p>
    <w:p w14:paraId="41C5BC04" w14:textId="77777777" w:rsidR="00A26D99" w:rsidRPr="000B4B2A" w:rsidRDefault="00A26D99" w:rsidP="00136ADF">
      <w:pPr>
        <w:spacing w:line="19" w:lineRule="atLeast"/>
        <w:jc w:val="both"/>
        <w:rPr>
          <w:lang w:val="pt-BR"/>
        </w:rPr>
        <w:sectPr w:rsidR="00A26D99" w:rsidRPr="000B4B2A" w:rsidSect="00FE41EA">
          <w:headerReference w:type="default" r:id="rId8"/>
          <w:pgSz w:w="11906" w:h="16838" w:code="9"/>
          <w:pgMar w:top="1644" w:right="731" w:bottom="1247" w:left="731" w:header="1134" w:footer="720" w:gutter="0"/>
          <w:cols w:space="720"/>
          <w:docGrid w:linePitch="360"/>
        </w:sectPr>
      </w:pPr>
    </w:p>
    <w:p w14:paraId="5A575192" w14:textId="0FDF5628" w:rsidR="00F351FC" w:rsidRPr="00940BBE" w:rsidRDefault="00EA0399" w:rsidP="00207B3C">
      <w:pPr>
        <w:pStyle w:val="Abstract"/>
        <w:spacing w:after="0" w:line="19" w:lineRule="atLeast"/>
        <w:ind w:firstLine="289"/>
        <w:rPr>
          <w:lang w:val="pt-BR"/>
        </w:rPr>
      </w:pPr>
      <w:r w:rsidRPr="00940BBE">
        <w:rPr>
          <w:i/>
          <w:lang w:val="pt-BR"/>
        </w:rPr>
        <w:t>Abstract</w:t>
      </w:r>
      <w:r w:rsidR="00A4475E" w:rsidRPr="00940BBE">
        <w:rPr>
          <w:lang w:val="pt-BR"/>
        </w:rPr>
        <w:t>—</w:t>
      </w:r>
      <w:r w:rsidR="00207B3C">
        <w:rPr>
          <w:lang w:val="pt-BR"/>
        </w:rPr>
        <w:t xml:space="preserve"> </w:t>
      </w:r>
      <w:r w:rsidR="00997B5B">
        <w:rPr>
          <w:lang w:val="pt-BR"/>
        </w:rPr>
        <w:t xml:space="preserve">Códigos de redes neurais podem ser implementados em qualquer linguagem de programação. Nesse trabalho, mostramos uma implementação em Python de uma rede neural de uma camada com </w:t>
      </w:r>
      <w:proofErr w:type="spellStart"/>
      <w:r w:rsidR="00997B5B">
        <w:rPr>
          <w:lang w:val="pt-BR"/>
        </w:rPr>
        <w:t>backpropagation</w:t>
      </w:r>
      <w:proofErr w:type="spellEnd"/>
      <w:r w:rsidR="00997B5B">
        <w:rPr>
          <w:lang w:val="pt-BR"/>
        </w:rPr>
        <w:t>. Nela a arquitetura com a maior acurácia para classificação usando dados de mamografia foi uma de 5 neurônios na camada escondida com acurácia de ~87.293</w:t>
      </w:r>
    </w:p>
    <w:p w14:paraId="00AF19D9" w14:textId="6C951F43" w:rsidR="00A26D99" w:rsidRPr="00207B3C" w:rsidRDefault="00A26D99" w:rsidP="00997B5B">
      <w:pPr>
        <w:pStyle w:val="keywords"/>
        <w:spacing w:after="0" w:line="19" w:lineRule="atLeast"/>
        <w:ind w:firstLine="289"/>
        <w:rPr>
          <w:lang w:val="pt-BR"/>
        </w:rPr>
      </w:pPr>
      <w:r w:rsidRPr="00207B3C">
        <w:rPr>
          <w:lang w:val="pt-BR"/>
        </w:rPr>
        <w:t>Keywords—</w:t>
      </w:r>
      <w:r w:rsidR="00A4475E" w:rsidRPr="00207B3C">
        <w:rPr>
          <w:lang w:val="pt-BR"/>
        </w:rPr>
        <w:t xml:space="preserve"> </w:t>
      </w:r>
      <w:r w:rsidR="00940BBE" w:rsidRPr="00207B3C">
        <w:rPr>
          <w:lang w:val="pt-BR"/>
        </w:rPr>
        <w:t xml:space="preserve">Redes Neurais Artificiais, </w:t>
      </w:r>
      <w:r w:rsidR="00207B3C" w:rsidRPr="00207B3C">
        <w:rPr>
          <w:lang w:val="pt-BR"/>
        </w:rPr>
        <w:t>Cl</w:t>
      </w:r>
      <w:r w:rsidR="00207B3C">
        <w:rPr>
          <w:lang w:val="pt-BR"/>
        </w:rPr>
        <w:t>assificação, Mamografia</w:t>
      </w:r>
    </w:p>
    <w:p w14:paraId="587F472A" w14:textId="3A17F789" w:rsidR="00A26D99" w:rsidRDefault="00F61E7F" w:rsidP="00997B5B">
      <w:pPr>
        <w:pStyle w:val="Ttulo1"/>
        <w:tabs>
          <w:tab w:val="num" w:pos="576"/>
        </w:tabs>
        <w:spacing w:before="0" w:line="19" w:lineRule="atLeast"/>
      </w:pPr>
      <w:r w:rsidRPr="00207B3C">
        <w:t xml:space="preserve"> </w:t>
      </w:r>
      <w:r>
        <w:t>I</w:t>
      </w:r>
      <w:r w:rsidR="00A4475E">
        <w:t>ntrodu</w:t>
      </w:r>
      <w:r w:rsidR="00B947D8">
        <w:t>ção</w:t>
      </w:r>
      <w:r w:rsidR="00A4475E">
        <w:t xml:space="preserve"> </w:t>
      </w:r>
    </w:p>
    <w:p w14:paraId="05A57AA4" w14:textId="3BA2062C" w:rsidR="00030CA3" w:rsidRDefault="00030CA3" w:rsidP="007362BD">
      <w:pPr>
        <w:pStyle w:val="Corpodetexto"/>
        <w:spacing w:line="19" w:lineRule="atLeast"/>
        <w:rPr>
          <w:lang w:val="pt-BR"/>
        </w:rPr>
      </w:pPr>
      <w:r>
        <w:rPr>
          <w:lang w:val="pt-BR"/>
        </w:rPr>
        <w:t xml:space="preserve">Apesar de clássica, a implementação de uma rede neural ainda tem certas armadilhas. </w:t>
      </w:r>
    </w:p>
    <w:p w14:paraId="4793847E" w14:textId="014EB16A" w:rsidR="003F1289" w:rsidRDefault="00030CA3" w:rsidP="003F1289">
      <w:pPr>
        <w:pStyle w:val="Corpodetexto"/>
        <w:spacing w:line="19" w:lineRule="atLeast"/>
        <w:rPr>
          <w:lang w:val="pt-BR"/>
        </w:rPr>
      </w:pPr>
      <w:r>
        <w:rPr>
          <w:lang w:val="pt-BR"/>
        </w:rPr>
        <w:t xml:space="preserve">Na seção II iremos descrever a principal sequencia de eventos que acontecem no código proposto de rede neural com uma única camada escondida de quantidade variável de neurônios. Na seção III mostraremos alguns resultados de treinamento usando esse código. </w:t>
      </w:r>
      <w:r w:rsidR="007362BD" w:rsidRPr="007362BD">
        <w:rPr>
          <w:lang w:val="pt-BR"/>
        </w:rPr>
        <w:t xml:space="preserve">Na seção IV são </w:t>
      </w:r>
      <w:r w:rsidR="00D1605C">
        <w:rPr>
          <w:lang w:val="pt-BR"/>
        </w:rPr>
        <w:t>mostradas as conclusões desse trabalho.</w:t>
      </w:r>
    </w:p>
    <w:p w14:paraId="4CC09717" w14:textId="48B7662B" w:rsidR="003F1289" w:rsidRDefault="003F1289" w:rsidP="003F1289">
      <w:pPr>
        <w:pStyle w:val="Corpodetexto"/>
        <w:spacing w:line="19" w:lineRule="atLeast"/>
        <w:ind w:firstLine="0"/>
        <w:rPr>
          <w:lang w:val="pt-BR"/>
        </w:rPr>
      </w:pPr>
      <w:r w:rsidRPr="003F1289">
        <w:rPr>
          <w:noProof/>
          <w:lang w:val="pt-BR"/>
        </w:rPr>
        <w:drawing>
          <wp:inline distT="0" distB="0" distL="0" distR="0" wp14:anchorId="21768FD7" wp14:editId="7F253BBC">
            <wp:extent cx="3201670" cy="24015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670" cy="2401570"/>
                    </a:xfrm>
                    <a:prstGeom prst="rect">
                      <a:avLst/>
                    </a:prstGeom>
                  </pic:spPr>
                </pic:pic>
              </a:graphicData>
            </a:graphic>
          </wp:inline>
        </w:drawing>
      </w:r>
    </w:p>
    <w:p w14:paraId="75B5EACB" w14:textId="0817B60E" w:rsidR="006160B7" w:rsidRPr="00A27A58" w:rsidRDefault="006160B7" w:rsidP="006160B7">
      <w:pPr>
        <w:pStyle w:val="figurecaption"/>
        <w:spacing w:before="0" w:after="0" w:line="19" w:lineRule="atLeast"/>
        <w:rPr>
          <w:lang w:val="pt-BR"/>
        </w:rPr>
      </w:pPr>
      <w:bookmarkStart w:id="0" w:name="_Ref168582147"/>
      <w:r>
        <w:rPr>
          <w:lang w:val="pt-BR"/>
        </w:rPr>
        <w:t>Erro quadrático médio com o passar de épocas para as redes usando 5 e 10 neurônios.</w:t>
      </w:r>
      <w:bookmarkEnd w:id="0"/>
    </w:p>
    <w:p w14:paraId="496410C0" w14:textId="40646C85" w:rsidR="000F602F" w:rsidRDefault="00B947D8" w:rsidP="00B466A0">
      <w:pPr>
        <w:pStyle w:val="Ttulo1"/>
        <w:tabs>
          <w:tab w:val="num" w:pos="576"/>
        </w:tabs>
        <w:spacing w:line="19" w:lineRule="atLeast"/>
        <w:jc w:val="both"/>
      </w:pPr>
      <w:r w:rsidRPr="00B466A0">
        <w:t>Etapas d</w:t>
      </w:r>
      <w:r w:rsidR="006E0BB6" w:rsidRPr="00B466A0">
        <w:t>o treino de uma</w:t>
      </w:r>
      <w:r w:rsidRPr="00B466A0">
        <w:t xml:space="preserve"> Rede Neural Artificial</w:t>
      </w:r>
      <w:r w:rsidR="006E0BB6" w:rsidRPr="00B466A0">
        <w:t xml:space="preserve"> usando a ferramenta </w:t>
      </w:r>
      <w:proofErr w:type="spellStart"/>
      <w:r w:rsidR="006E0BB6" w:rsidRPr="00B466A0">
        <w:t>train</w:t>
      </w:r>
      <w:proofErr w:type="spellEnd"/>
      <w:r w:rsidR="006E0BB6" w:rsidRPr="00B466A0">
        <w:t xml:space="preserve"> do </w:t>
      </w:r>
      <w:proofErr w:type="spellStart"/>
      <w:r w:rsidR="006E0BB6" w:rsidRPr="00B466A0">
        <w:t>Matlab</w:t>
      </w:r>
      <w:proofErr w:type="spellEnd"/>
    </w:p>
    <w:p w14:paraId="1B0DAA38" w14:textId="3D2E9EA6" w:rsidR="00AB004A" w:rsidRDefault="00030CA3" w:rsidP="00403AF1">
      <w:pPr>
        <w:pStyle w:val="Corpodetexto"/>
        <w:spacing w:after="0" w:line="19" w:lineRule="atLeast"/>
        <w:rPr>
          <w:lang w:val="pt-BR"/>
        </w:rPr>
      </w:pPr>
      <w:r>
        <w:rPr>
          <w:lang w:val="pt-BR"/>
        </w:rPr>
        <w:t xml:space="preserve">Nesse trabalho será mostrado o treino da nossa rede neural da sua camada mais exterior, tal como a função de treino da rede, para a mais interior, tal como as funções de criação da rede, de feed </w:t>
      </w:r>
      <w:proofErr w:type="spellStart"/>
      <w:r>
        <w:rPr>
          <w:lang w:val="pt-BR"/>
        </w:rPr>
        <w:t>forward</w:t>
      </w:r>
      <w:proofErr w:type="spellEnd"/>
      <w:r>
        <w:rPr>
          <w:lang w:val="pt-BR"/>
        </w:rPr>
        <w:t xml:space="preserve"> e o </w:t>
      </w:r>
      <w:proofErr w:type="spellStart"/>
      <w:r>
        <w:rPr>
          <w:lang w:val="pt-BR"/>
        </w:rPr>
        <w:t>backpropagation</w:t>
      </w:r>
      <w:proofErr w:type="spellEnd"/>
      <w:r>
        <w:rPr>
          <w:lang w:val="pt-BR"/>
        </w:rPr>
        <w:t xml:space="preserve">, além das funções de ativação. </w:t>
      </w:r>
    </w:p>
    <w:p w14:paraId="3F2B4B90" w14:textId="7C26240D" w:rsidR="00AB004A" w:rsidRDefault="00030CA3" w:rsidP="00997B5B">
      <w:pPr>
        <w:pStyle w:val="Corpodetexto"/>
        <w:spacing w:after="0" w:line="19" w:lineRule="atLeast"/>
        <w:rPr>
          <w:lang w:val="pt-BR"/>
        </w:rPr>
      </w:pPr>
      <w:r>
        <w:rPr>
          <w:lang w:val="pt-BR"/>
        </w:rPr>
        <w:t xml:space="preserve">Nesse primeiro momento, iremos mostrar a função </w:t>
      </w:r>
      <w:proofErr w:type="gramStart"/>
      <w:r>
        <w:rPr>
          <w:lang w:val="pt-BR"/>
        </w:rPr>
        <w:t>treinar(</w:t>
      </w:r>
      <w:proofErr w:type="gramEnd"/>
      <w:r>
        <w:rPr>
          <w:lang w:val="pt-BR"/>
        </w:rPr>
        <w:t>). Em primeiro lugar, os dados são armazenados pelo Python (1), então normalizados com base nos dados de maior e menores valores (2), separados em dados de treino e validação de forma explícita e os de teste de forma implícita</w:t>
      </w:r>
    </w:p>
    <w:p w14:paraId="431B2F3B" w14:textId="77777777" w:rsidR="00030CA3" w:rsidRPr="00876E7E" w:rsidRDefault="00030CA3" w:rsidP="00030CA3">
      <w:pPr>
        <w:suppressAutoHyphens w:val="0"/>
        <w:jc w:val="left"/>
        <w:rPr>
          <w:rFonts w:ascii="Consolas" w:eastAsia="Times New Roman" w:hAnsi="Consolas"/>
          <w:b/>
          <w:bCs/>
          <w:color w:val="385623" w:themeColor="accent6" w:themeShade="80"/>
          <w:sz w:val="18"/>
          <w:szCs w:val="18"/>
          <w:lang w:val="pt-BR" w:eastAsia="pt-BR"/>
        </w:rPr>
      </w:pPr>
      <w:r w:rsidRPr="00030CA3">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Carregando os dados do Excel</w:t>
      </w:r>
    </w:p>
    <w:p w14:paraId="04EFB178" w14:textId="77777777" w:rsidR="00030CA3" w:rsidRPr="00030CA3" w:rsidRDefault="00030CA3" w:rsidP="00030CA3">
      <w:pPr>
        <w:suppressAutoHyphens w:val="0"/>
        <w:jc w:val="left"/>
        <w:rPr>
          <w:rFonts w:ascii="Consolas" w:eastAsia="Times New Roman" w:hAnsi="Consolas"/>
          <w:sz w:val="18"/>
          <w:szCs w:val="18"/>
          <w:lang w:val="pt-BR" w:eastAsia="pt-BR"/>
        </w:rPr>
      </w:pPr>
      <w:r w:rsidRPr="00030CA3">
        <w:rPr>
          <w:rFonts w:ascii="Consolas" w:eastAsia="Times New Roman" w:hAnsi="Consolas"/>
          <w:sz w:val="18"/>
          <w:szCs w:val="18"/>
          <w:lang w:val="pt-BR" w:eastAsia="pt-BR"/>
        </w:rPr>
        <w:t xml:space="preserve">    data = </w:t>
      </w:r>
      <w:proofErr w:type="spellStart"/>
      <w:proofErr w:type="gramStart"/>
      <w:r w:rsidRPr="00030CA3">
        <w:rPr>
          <w:rFonts w:ascii="Consolas" w:eastAsia="Times New Roman" w:hAnsi="Consolas"/>
          <w:sz w:val="18"/>
          <w:szCs w:val="18"/>
          <w:lang w:val="pt-BR" w:eastAsia="pt-BR"/>
        </w:rPr>
        <w:t>pd.read</w:t>
      </w:r>
      <w:proofErr w:type="gramEnd"/>
      <w:r w:rsidRPr="00030CA3">
        <w:rPr>
          <w:rFonts w:ascii="Consolas" w:eastAsia="Times New Roman" w:hAnsi="Consolas"/>
          <w:sz w:val="18"/>
          <w:szCs w:val="18"/>
          <w:lang w:val="pt-BR" w:eastAsia="pt-BR"/>
        </w:rPr>
        <w:t>_excel</w:t>
      </w:r>
      <w:proofErr w:type="spellEnd"/>
      <w:r w:rsidRPr="00030CA3">
        <w:rPr>
          <w:rFonts w:ascii="Consolas" w:eastAsia="Times New Roman" w:hAnsi="Consolas"/>
          <w:sz w:val="18"/>
          <w:szCs w:val="18"/>
          <w:lang w:val="pt-BR" w:eastAsia="pt-BR"/>
        </w:rPr>
        <w:t>("dadosmamografia.xlsx")</w:t>
      </w:r>
    </w:p>
    <w:p w14:paraId="7A78038F" w14:textId="77777777" w:rsidR="00030CA3" w:rsidRPr="00030CA3" w:rsidRDefault="00030CA3" w:rsidP="00030CA3">
      <w:pPr>
        <w:suppressAutoHyphens w:val="0"/>
        <w:jc w:val="left"/>
        <w:rPr>
          <w:rFonts w:ascii="Consolas" w:eastAsia="Times New Roman" w:hAnsi="Consolas"/>
          <w:sz w:val="18"/>
          <w:szCs w:val="18"/>
          <w:lang w:val="pt-BR" w:eastAsia="pt-BR"/>
        </w:rPr>
      </w:pPr>
    </w:p>
    <w:p w14:paraId="692D8347" w14:textId="77777777" w:rsidR="00030CA3" w:rsidRPr="00876E7E" w:rsidRDefault="00030CA3" w:rsidP="00030CA3">
      <w:pPr>
        <w:suppressAutoHyphens w:val="0"/>
        <w:jc w:val="left"/>
        <w:rPr>
          <w:rFonts w:ascii="Consolas" w:eastAsia="Times New Roman" w:hAnsi="Consolas"/>
          <w:b/>
          <w:bCs/>
          <w:color w:val="00B050"/>
          <w:sz w:val="18"/>
          <w:szCs w:val="18"/>
          <w:lang w:val="pt-BR" w:eastAsia="pt-BR"/>
        </w:rPr>
      </w:pPr>
      <w:r w:rsidRPr="00030CA3">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Normalizando os dados de input</w:t>
      </w:r>
    </w:p>
    <w:p w14:paraId="12121E3A" w14:textId="77777777" w:rsidR="00030CA3" w:rsidRPr="00030CA3" w:rsidRDefault="00030CA3" w:rsidP="00030CA3">
      <w:pPr>
        <w:suppressAutoHyphens w:val="0"/>
        <w:jc w:val="left"/>
        <w:rPr>
          <w:rFonts w:ascii="Consolas" w:eastAsia="Times New Roman" w:hAnsi="Consolas"/>
          <w:sz w:val="18"/>
          <w:szCs w:val="18"/>
          <w:lang w:val="pt-BR" w:eastAsia="pt-BR"/>
        </w:rPr>
      </w:pPr>
      <w:r w:rsidRPr="00030CA3">
        <w:rPr>
          <w:rFonts w:ascii="Consolas" w:eastAsia="Times New Roman" w:hAnsi="Consolas"/>
          <w:sz w:val="18"/>
          <w:szCs w:val="18"/>
          <w:lang w:val="pt-BR" w:eastAsia="pt-BR"/>
        </w:rPr>
        <w:t xml:space="preserve">    X = </w:t>
      </w:r>
      <w:proofErr w:type="spellStart"/>
      <w:r w:rsidRPr="00030CA3">
        <w:rPr>
          <w:rFonts w:ascii="Consolas" w:eastAsia="Times New Roman" w:hAnsi="Consolas"/>
          <w:sz w:val="18"/>
          <w:szCs w:val="18"/>
          <w:lang w:val="pt-BR" w:eastAsia="pt-BR"/>
        </w:rPr>
        <w:t>normalize_</w:t>
      </w:r>
      <w:proofErr w:type="gramStart"/>
      <w:r w:rsidRPr="00030CA3">
        <w:rPr>
          <w:rFonts w:ascii="Consolas" w:eastAsia="Times New Roman" w:hAnsi="Consolas"/>
          <w:sz w:val="18"/>
          <w:szCs w:val="18"/>
          <w:lang w:val="pt-BR" w:eastAsia="pt-BR"/>
        </w:rPr>
        <w:t>data</w:t>
      </w:r>
      <w:proofErr w:type="spellEnd"/>
      <w:r w:rsidRPr="00030CA3">
        <w:rPr>
          <w:rFonts w:ascii="Consolas" w:eastAsia="Times New Roman" w:hAnsi="Consolas"/>
          <w:sz w:val="18"/>
          <w:szCs w:val="18"/>
          <w:lang w:val="pt-BR" w:eastAsia="pt-BR"/>
        </w:rPr>
        <w:t>(</w:t>
      </w:r>
      <w:proofErr w:type="spellStart"/>
      <w:proofErr w:type="gramEnd"/>
      <w:r w:rsidRPr="00030CA3">
        <w:rPr>
          <w:rFonts w:ascii="Consolas" w:eastAsia="Times New Roman" w:hAnsi="Consolas"/>
          <w:sz w:val="18"/>
          <w:szCs w:val="18"/>
          <w:lang w:val="pt-BR" w:eastAsia="pt-BR"/>
        </w:rPr>
        <w:t>data.iloc</w:t>
      </w:r>
      <w:proofErr w:type="spellEnd"/>
      <w:r w:rsidRPr="00030CA3">
        <w:rPr>
          <w:rFonts w:ascii="Consolas" w:eastAsia="Times New Roman" w:hAnsi="Consolas"/>
          <w:sz w:val="18"/>
          <w:szCs w:val="18"/>
          <w:lang w:val="pt-BR" w:eastAsia="pt-BR"/>
        </w:rPr>
        <w:t>[:, :-1].</w:t>
      </w:r>
      <w:proofErr w:type="spellStart"/>
      <w:r w:rsidRPr="00030CA3">
        <w:rPr>
          <w:rFonts w:ascii="Consolas" w:eastAsia="Times New Roman" w:hAnsi="Consolas"/>
          <w:sz w:val="18"/>
          <w:szCs w:val="18"/>
          <w:lang w:val="pt-BR" w:eastAsia="pt-BR"/>
        </w:rPr>
        <w:t>values</w:t>
      </w:r>
      <w:proofErr w:type="spellEnd"/>
      <w:r w:rsidRPr="00030CA3">
        <w:rPr>
          <w:rFonts w:ascii="Consolas" w:eastAsia="Times New Roman" w:hAnsi="Consolas"/>
          <w:sz w:val="18"/>
          <w:szCs w:val="18"/>
          <w:lang w:val="pt-BR" w:eastAsia="pt-BR"/>
        </w:rPr>
        <w:t>)</w:t>
      </w:r>
    </w:p>
    <w:p w14:paraId="0D100431" w14:textId="77777777" w:rsidR="00030CA3" w:rsidRPr="006160B7" w:rsidRDefault="00030CA3" w:rsidP="00030CA3">
      <w:pPr>
        <w:suppressAutoHyphens w:val="0"/>
        <w:jc w:val="left"/>
        <w:rPr>
          <w:rFonts w:ascii="Consolas" w:eastAsia="Times New Roman" w:hAnsi="Consolas"/>
          <w:sz w:val="18"/>
          <w:szCs w:val="18"/>
          <w:lang w:val="pt-BR" w:eastAsia="pt-BR"/>
        </w:rPr>
      </w:pPr>
    </w:p>
    <w:p w14:paraId="3A7D7B02" w14:textId="77777777" w:rsidR="00030CA3" w:rsidRPr="00030CA3" w:rsidRDefault="00030CA3" w:rsidP="00030CA3">
      <w:pPr>
        <w:suppressAutoHyphens w:val="0"/>
        <w:jc w:val="left"/>
        <w:rPr>
          <w:rFonts w:ascii="Consolas" w:eastAsia="Times New Roman" w:hAnsi="Consolas"/>
          <w:b/>
          <w:bCs/>
          <w:sz w:val="18"/>
          <w:szCs w:val="18"/>
          <w:lang w:val="pt-BR" w:eastAsia="pt-BR"/>
        </w:rPr>
      </w:pPr>
      <w:r w:rsidRPr="00030CA3">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Dividindo os dados entre validação, treino e teste</w:t>
      </w:r>
    </w:p>
    <w:p w14:paraId="7AE4BFD5" w14:textId="77777777" w:rsidR="00030CA3" w:rsidRPr="00030CA3" w:rsidRDefault="00030CA3" w:rsidP="00030CA3">
      <w:pPr>
        <w:suppressAutoHyphens w:val="0"/>
        <w:jc w:val="left"/>
        <w:rPr>
          <w:rFonts w:ascii="Consolas" w:eastAsia="Times New Roman" w:hAnsi="Consolas"/>
          <w:sz w:val="18"/>
          <w:szCs w:val="18"/>
          <w:lang w:eastAsia="pt-BR"/>
        </w:rPr>
      </w:pPr>
      <w:r w:rsidRPr="00030CA3">
        <w:rPr>
          <w:rFonts w:ascii="Consolas" w:eastAsia="Times New Roman" w:hAnsi="Consolas"/>
          <w:sz w:val="18"/>
          <w:szCs w:val="18"/>
          <w:lang w:val="pt-BR" w:eastAsia="pt-BR"/>
        </w:rPr>
        <w:t xml:space="preserve">    </w:t>
      </w:r>
      <w:proofErr w:type="spellStart"/>
      <w:r w:rsidRPr="00030CA3">
        <w:rPr>
          <w:rFonts w:ascii="Consolas" w:eastAsia="Times New Roman" w:hAnsi="Consolas"/>
          <w:sz w:val="18"/>
          <w:szCs w:val="18"/>
          <w:lang w:eastAsia="pt-BR"/>
        </w:rPr>
        <w:t>train_size</w:t>
      </w:r>
      <w:proofErr w:type="spellEnd"/>
      <w:r w:rsidRPr="00030CA3">
        <w:rPr>
          <w:rFonts w:ascii="Consolas" w:eastAsia="Times New Roman" w:hAnsi="Consolas"/>
          <w:sz w:val="18"/>
          <w:szCs w:val="18"/>
          <w:lang w:eastAsia="pt-BR"/>
        </w:rPr>
        <w:t xml:space="preserve"> = </w:t>
      </w:r>
      <w:proofErr w:type="gramStart"/>
      <w:r w:rsidRPr="00030CA3">
        <w:rPr>
          <w:rFonts w:ascii="Consolas" w:eastAsia="Times New Roman" w:hAnsi="Consolas"/>
          <w:sz w:val="18"/>
          <w:szCs w:val="18"/>
          <w:lang w:eastAsia="pt-BR"/>
        </w:rPr>
        <w:t>int(</w:t>
      </w:r>
      <w:proofErr w:type="gramEnd"/>
      <w:r w:rsidRPr="00030CA3">
        <w:rPr>
          <w:rFonts w:ascii="Consolas" w:eastAsia="Times New Roman" w:hAnsi="Consolas"/>
          <w:sz w:val="18"/>
          <w:szCs w:val="18"/>
          <w:lang w:eastAsia="pt-BR"/>
        </w:rPr>
        <w:t xml:space="preserve">0.6 * </w:t>
      </w:r>
      <w:proofErr w:type="spellStart"/>
      <w:r w:rsidRPr="00030CA3">
        <w:rPr>
          <w:rFonts w:ascii="Consolas" w:eastAsia="Times New Roman" w:hAnsi="Consolas"/>
          <w:sz w:val="18"/>
          <w:szCs w:val="18"/>
          <w:lang w:eastAsia="pt-BR"/>
        </w:rPr>
        <w:t>len</w:t>
      </w:r>
      <w:proofErr w:type="spellEnd"/>
      <w:r w:rsidRPr="00030CA3">
        <w:rPr>
          <w:rFonts w:ascii="Consolas" w:eastAsia="Times New Roman" w:hAnsi="Consolas"/>
          <w:sz w:val="18"/>
          <w:szCs w:val="18"/>
          <w:lang w:eastAsia="pt-BR"/>
        </w:rPr>
        <w:t>(X))</w:t>
      </w:r>
    </w:p>
    <w:p w14:paraId="34A052DA" w14:textId="01541B40" w:rsidR="00030CA3" w:rsidRDefault="00030CA3" w:rsidP="00030CA3">
      <w:pPr>
        <w:suppressAutoHyphens w:val="0"/>
        <w:jc w:val="left"/>
        <w:rPr>
          <w:rFonts w:ascii="Consolas" w:eastAsia="Times New Roman" w:hAnsi="Consolas"/>
          <w:sz w:val="18"/>
          <w:szCs w:val="18"/>
          <w:lang w:eastAsia="pt-BR"/>
        </w:rPr>
      </w:pPr>
      <w:r w:rsidRPr="00030CA3">
        <w:rPr>
          <w:rFonts w:ascii="Consolas" w:eastAsia="Times New Roman" w:hAnsi="Consolas"/>
          <w:sz w:val="18"/>
          <w:szCs w:val="18"/>
          <w:lang w:eastAsia="pt-BR"/>
        </w:rPr>
        <w:t xml:space="preserve">    </w:t>
      </w:r>
      <w:proofErr w:type="spellStart"/>
      <w:r w:rsidRPr="00030CA3">
        <w:rPr>
          <w:rFonts w:ascii="Consolas" w:eastAsia="Times New Roman" w:hAnsi="Consolas"/>
          <w:sz w:val="18"/>
          <w:szCs w:val="18"/>
          <w:lang w:eastAsia="pt-BR"/>
        </w:rPr>
        <w:t>val_size</w:t>
      </w:r>
      <w:proofErr w:type="spellEnd"/>
      <w:r w:rsidRPr="00030CA3">
        <w:rPr>
          <w:rFonts w:ascii="Consolas" w:eastAsia="Times New Roman" w:hAnsi="Consolas"/>
          <w:sz w:val="18"/>
          <w:szCs w:val="18"/>
          <w:lang w:eastAsia="pt-BR"/>
        </w:rPr>
        <w:t xml:space="preserve"> = </w:t>
      </w:r>
      <w:proofErr w:type="gramStart"/>
      <w:r w:rsidRPr="00030CA3">
        <w:rPr>
          <w:rFonts w:ascii="Consolas" w:eastAsia="Times New Roman" w:hAnsi="Consolas"/>
          <w:sz w:val="18"/>
          <w:szCs w:val="18"/>
          <w:lang w:eastAsia="pt-BR"/>
        </w:rPr>
        <w:t>int(</w:t>
      </w:r>
      <w:proofErr w:type="gramEnd"/>
      <w:r w:rsidRPr="00030CA3">
        <w:rPr>
          <w:rFonts w:ascii="Consolas" w:eastAsia="Times New Roman" w:hAnsi="Consolas"/>
          <w:sz w:val="18"/>
          <w:szCs w:val="18"/>
          <w:lang w:eastAsia="pt-BR"/>
        </w:rPr>
        <w:t xml:space="preserve">0.2 * </w:t>
      </w:r>
      <w:proofErr w:type="spellStart"/>
      <w:r w:rsidRPr="00030CA3">
        <w:rPr>
          <w:rFonts w:ascii="Consolas" w:eastAsia="Times New Roman" w:hAnsi="Consolas"/>
          <w:sz w:val="18"/>
          <w:szCs w:val="18"/>
          <w:lang w:eastAsia="pt-BR"/>
        </w:rPr>
        <w:t>len</w:t>
      </w:r>
      <w:proofErr w:type="spellEnd"/>
      <w:r w:rsidRPr="00030CA3">
        <w:rPr>
          <w:rFonts w:ascii="Consolas" w:eastAsia="Times New Roman" w:hAnsi="Consolas"/>
          <w:sz w:val="18"/>
          <w:szCs w:val="18"/>
          <w:lang w:eastAsia="pt-BR"/>
        </w:rPr>
        <w:t>(X))</w:t>
      </w:r>
    </w:p>
    <w:p w14:paraId="12A6129C" w14:textId="77777777" w:rsidR="00030CA3" w:rsidRPr="00030CA3" w:rsidRDefault="00030CA3" w:rsidP="00030CA3">
      <w:pPr>
        <w:suppressAutoHyphens w:val="0"/>
        <w:jc w:val="left"/>
        <w:rPr>
          <w:rFonts w:ascii="Consolas" w:eastAsia="Times New Roman" w:hAnsi="Consolas"/>
          <w:sz w:val="18"/>
          <w:szCs w:val="18"/>
          <w:lang w:eastAsia="pt-BR"/>
        </w:rPr>
      </w:pPr>
    </w:p>
    <w:p w14:paraId="61F9CB0A" w14:textId="42100895" w:rsidR="00876E7E" w:rsidRDefault="00876E7E" w:rsidP="00997B5B">
      <w:pPr>
        <w:spacing w:line="19" w:lineRule="atLeast"/>
        <w:ind w:firstLine="284"/>
        <w:jc w:val="both"/>
        <w:rPr>
          <w:lang w:val="pt-BR"/>
        </w:rPr>
      </w:pPr>
      <w:r>
        <w:rPr>
          <w:lang w:val="pt-BR"/>
        </w:rPr>
        <w:t xml:space="preserve">Criamos então a nossa rede com a quantidade de inputs (nesse caso 5), quantidade de neurônios na camada escondida (que pode ser um valor arbitrário), o output (1), a taxa de aprendizado, a quantidade de épocas que o treino deve ter caso ele não atenda ao critério de parada e finalmente o número de épocas que o erro deve crescer para o treino parar. </w:t>
      </w:r>
    </w:p>
    <w:p w14:paraId="4B9869CC" w14:textId="77777777" w:rsidR="00876E7E" w:rsidRPr="00876E7E" w:rsidRDefault="00876E7E" w:rsidP="00876E7E">
      <w:pPr>
        <w:spacing w:line="19" w:lineRule="atLeast"/>
        <w:ind w:firstLine="284"/>
        <w:jc w:val="both"/>
        <w:rPr>
          <w:rFonts w:ascii="Consolas" w:eastAsia="Times New Roman" w:hAnsi="Consolas"/>
          <w:b/>
          <w:bCs/>
          <w:sz w:val="18"/>
          <w:szCs w:val="18"/>
          <w:lang w:val="pt-BR" w:eastAsia="pt-BR"/>
        </w:rPr>
      </w:pPr>
      <w:r w:rsidRPr="00876E7E">
        <w:rPr>
          <w:rFonts w:ascii="Consolas" w:eastAsia="Times New Roman" w:hAnsi="Consolas"/>
          <w:b/>
          <w:bC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Criando os parâmetros da rede</w:t>
      </w:r>
    </w:p>
    <w:p w14:paraId="311F98F8"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r w:rsidRPr="00876E7E">
        <w:rPr>
          <w:rFonts w:ascii="Consolas" w:eastAsia="Times New Roman" w:hAnsi="Consolas"/>
          <w:sz w:val="18"/>
          <w:szCs w:val="18"/>
          <w:lang w:val="pt-BR" w:eastAsia="pt-BR"/>
        </w:rPr>
        <w:t xml:space="preserve">    </w:t>
      </w:r>
      <w:proofErr w:type="spellStart"/>
      <w:r w:rsidRPr="00876E7E">
        <w:rPr>
          <w:rFonts w:ascii="Consolas" w:eastAsia="Times New Roman" w:hAnsi="Consolas"/>
          <w:sz w:val="18"/>
          <w:szCs w:val="18"/>
          <w:lang w:val="pt-BR" w:eastAsia="pt-BR"/>
        </w:rPr>
        <w:t>input_size</w:t>
      </w:r>
      <w:proofErr w:type="spellEnd"/>
      <w:r w:rsidRPr="00876E7E">
        <w:rPr>
          <w:rFonts w:ascii="Consolas" w:eastAsia="Times New Roman" w:hAnsi="Consolas"/>
          <w:sz w:val="18"/>
          <w:szCs w:val="18"/>
          <w:lang w:val="pt-BR" w:eastAsia="pt-BR"/>
        </w:rPr>
        <w:t xml:space="preserve"> = 5</w:t>
      </w:r>
    </w:p>
    <w:p w14:paraId="243C1E1D"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val="pt-BR" w:eastAsia="pt-BR"/>
        </w:rPr>
        <w:t xml:space="preserve">    </w:t>
      </w:r>
      <w:proofErr w:type="spellStart"/>
      <w:r w:rsidRPr="00876E7E">
        <w:rPr>
          <w:rFonts w:ascii="Consolas" w:eastAsia="Times New Roman" w:hAnsi="Consolas"/>
          <w:sz w:val="18"/>
          <w:szCs w:val="18"/>
          <w:lang w:eastAsia="pt-BR"/>
        </w:rPr>
        <w:t>hidden_size</w:t>
      </w:r>
      <w:proofErr w:type="spellEnd"/>
      <w:r w:rsidRPr="00876E7E">
        <w:rPr>
          <w:rFonts w:ascii="Consolas" w:eastAsia="Times New Roman" w:hAnsi="Consolas"/>
          <w:sz w:val="18"/>
          <w:szCs w:val="18"/>
          <w:lang w:eastAsia="pt-BR"/>
        </w:rPr>
        <w:t xml:space="preserve"> = 5</w:t>
      </w:r>
    </w:p>
    <w:p w14:paraId="315C04F8"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output_size</w:t>
      </w:r>
      <w:proofErr w:type="spellEnd"/>
      <w:r w:rsidRPr="00876E7E">
        <w:rPr>
          <w:rFonts w:ascii="Consolas" w:eastAsia="Times New Roman" w:hAnsi="Consolas"/>
          <w:sz w:val="18"/>
          <w:szCs w:val="18"/>
          <w:lang w:eastAsia="pt-BR"/>
        </w:rPr>
        <w:t xml:space="preserve"> = 1</w:t>
      </w:r>
    </w:p>
    <w:p w14:paraId="32376E0B"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learning_rate</w:t>
      </w:r>
      <w:proofErr w:type="spellEnd"/>
      <w:r w:rsidRPr="00876E7E">
        <w:rPr>
          <w:rFonts w:ascii="Consolas" w:eastAsia="Times New Roman" w:hAnsi="Consolas"/>
          <w:sz w:val="18"/>
          <w:szCs w:val="18"/>
          <w:lang w:eastAsia="pt-BR"/>
        </w:rPr>
        <w:t xml:space="preserve"> = 0.1</w:t>
      </w:r>
    </w:p>
    <w:p w14:paraId="13856E92"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val="pt-BR" w:eastAsia="pt-BR"/>
        </w:rPr>
        <w:t>epochs</w:t>
      </w:r>
      <w:proofErr w:type="spellEnd"/>
      <w:r w:rsidRPr="00876E7E">
        <w:rPr>
          <w:rFonts w:ascii="Consolas" w:eastAsia="Times New Roman" w:hAnsi="Consolas"/>
          <w:sz w:val="18"/>
          <w:szCs w:val="18"/>
          <w:lang w:val="pt-BR" w:eastAsia="pt-BR"/>
        </w:rPr>
        <w:t xml:space="preserve"> = 50</w:t>
      </w:r>
    </w:p>
    <w:p w14:paraId="00EF90F6"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r w:rsidRPr="00876E7E">
        <w:rPr>
          <w:rFonts w:ascii="Consolas" w:eastAsia="Times New Roman" w:hAnsi="Consolas"/>
          <w:sz w:val="18"/>
          <w:szCs w:val="18"/>
          <w:lang w:val="pt-BR" w:eastAsia="pt-BR"/>
        </w:rPr>
        <w:t xml:space="preserve">    </w:t>
      </w:r>
      <w:proofErr w:type="spellStart"/>
      <w:r w:rsidRPr="00876E7E">
        <w:rPr>
          <w:rFonts w:ascii="Consolas" w:eastAsia="Times New Roman" w:hAnsi="Consolas"/>
          <w:sz w:val="18"/>
          <w:szCs w:val="18"/>
          <w:lang w:val="pt-BR" w:eastAsia="pt-BR"/>
        </w:rPr>
        <w:t>early_stop_threshold</w:t>
      </w:r>
      <w:proofErr w:type="spellEnd"/>
      <w:r w:rsidRPr="00876E7E">
        <w:rPr>
          <w:rFonts w:ascii="Consolas" w:eastAsia="Times New Roman" w:hAnsi="Consolas"/>
          <w:sz w:val="18"/>
          <w:szCs w:val="18"/>
          <w:lang w:val="pt-BR" w:eastAsia="pt-BR"/>
        </w:rPr>
        <w:t xml:space="preserve"> = 5</w:t>
      </w:r>
    </w:p>
    <w:p w14:paraId="0198F082" w14:textId="77777777" w:rsidR="00876E7E" w:rsidRPr="00876E7E" w:rsidRDefault="00876E7E" w:rsidP="00876E7E">
      <w:pPr>
        <w:spacing w:line="19" w:lineRule="atLeast"/>
        <w:ind w:firstLine="284"/>
        <w:jc w:val="both"/>
        <w:rPr>
          <w:rFonts w:ascii="Consolas" w:eastAsia="Times New Roman" w:hAnsi="Consolas"/>
          <w:sz w:val="18"/>
          <w:szCs w:val="18"/>
          <w:lang w:val="pt-BR" w:eastAsia="pt-BR"/>
        </w:rPr>
      </w:pPr>
    </w:p>
    <w:p w14:paraId="634F551C" w14:textId="77777777" w:rsidR="00876E7E" w:rsidRPr="00876E7E" w:rsidRDefault="00876E7E" w:rsidP="00876E7E">
      <w:pPr>
        <w:spacing w:line="19" w:lineRule="atLeast"/>
        <w:ind w:firstLine="284"/>
        <w:jc w:val="both"/>
        <w:rPr>
          <w:rFonts w:ascii="Consolas" w:eastAsia="Times New Roman" w:hAnsi="Consolas"/>
          <w:b/>
          <w:bCs/>
          <w:sz w:val="18"/>
          <w:szCs w:val="18"/>
          <w:lang w:val="pt-BR" w:eastAsia="pt-BR"/>
        </w:rPr>
      </w:pPr>
      <w:r w:rsidRPr="00876E7E">
        <w:rPr>
          <w:rFonts w:ascii="Consolas" w:eastAsia="Times New Roman" w:hAnsi="Consolas"/>
          <w:sz w:val="18"/>
          <w:szCs w:val="18"/>
          <w:lang w:val="pt-BR" w:eastAsia="pt-BR"/>
        </w:rPr>
        <w:t xml:space="preserve">    </w:t>
      </w:r>
      <w:r w:rsidRPr="00876E7E">
        <w:rPr>
          <w:rFonts w:ascii="Consolas" w:eastAsia="Times New Roman" w:hAnsi="Consolas"/>
          <w:b/>
          <w:bCs/>
          <w:color w:val="385623" w:themeColor="accent6" w:themeShade="80"/>
          <w:sz w:val="18"/>
          <w:szCs w:val="18"/>
          <w:lang w:val="pt-BR" w:eastAsia="pt-BR"/>
        </w:rPr>
        <w:t># Criando uma instância da rede com base nos dados acima</w:t>
      </w:r>
    </w:p>
    <w:p w14:paraId="75810D1D"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val="pt-BR" w:eastAsia="pt-BR"/>
        </w:rPr>
        <w:t xml:space="preserve">    </w:t>
      </w:r>
      <w:proofErr w:type="spellStart"/>
      <w:r w:rsidRPr="00876E7E">
        <w:rPr>
          <w:rFonts w:ascii="Consolas" w:eastAsia="Times New Roman" w:hAnsi="Consolas"/>
          <w:sz w:val="18"/>
          <w:szCs w:val="18"/>
          <w:lang w:eastAsia="pt-BR"/>
        </w:rPr>
        <w:t>nn</w:t>
      </w:r>
      <w:proofErr w:type="spellEnd"/>
      <w:r w:rsidRPr="00876E7E">
        <w:rPr>
          <w:rFonts w:ascii="Consolas" w:eastAsia="Times New Roman" w:hAnsi="Consolas"/>
          <w:sz w:val="18"/>
          <w:szCs w:val="18"/>
          <w:lang w:eastAsia="pt-BR"/>
        </w:rPr>
        <w:t xml:space="preserve"> = </w:t>
      </w:r>
      <w:proofErr w:type="spellStart"/>
      <w:proofErr w:type="gramStart"/>
      <w:r w:rsidRPr="00876E7E">
        <w:rPr>
          <w:rFonts w:ascii="Consolas" w:eastAsia="Times New Roman" w:hAnsi="Consolas"/>
          <w:sz w:val="18"/>
          <w:szCs w:val="18"/>
          <w:lang w:eastAsia="pt-BR"/>
        </w:rPr>
        <w:t>NeuralNetwork</w:t>
      </w:r>
      <w:proofErr w:type="spellEnd"/>
      <w:r w:rsidRPr="00876E7E">
        <w:rPr>
          <w:rFonts w:ascii="Consolas" w:eastAsia="Times New Roman" w:hAnsi="Consolas"/>
          <w:sz w:val="18"/>
          <w:szCs w:val="18"/>
          <w:lang w:eastAsia="pt-BR"/>
        </w:rPr>
        <w:t>(</w:t>
      </w:r>
      <w:proofErr w:type="spellStart"/>
      <w:proofErr w:type="gramEnd"/>
      <w:r w:rsidRPr="00876E7E">
        <w:rPr>
          <w:rFonts w:ascii="Consolas" w:eastAsia="Times New Roman" w:hAnsi="Consolas"/>
          <w:sz w:val="18"/>
          <w:szCs w:val="18"/>
          <w:lang w:eastAsia="pt-BR"/>
        </w:rPr>
        <w:t>input_size</w:t>
      </w:r>
      <w:proofErr w:type="spellEnd"/>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hidden_size</w:t>
      </w:r>
      <w:proofErr w:type="spellEnd"/>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output_size</w:t>
      </w:r>
      <w:proofErr w:type="spellEnd"/>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learning_rate</w:t>
      </w:r>
      <w:proofErr w:type="spellEnd"/>
      <w:r w:rsidRPr="00876E7E">
        <w:rPr>
          <w:rFonts w:ascii="Consolas" w:eastAsia="Times New Roman" w:hAnsi="Consolas"/>
          <w:sz w:val="18"/>
          <w:szCs w:val="18"/>
          <w:lang w:eastAsia="pt-BR"/>
        </w:rPr>
        <w:t>)</w:t>
      </w:r>
    </w:p>
    <w:p w14:paraId="72E0FF61" w14:textId="77777777" w:rsidR="00876E7E" w:rsidRPr="00876E7E" w:rsidRDefault="00876E7E" w:rsidP="00876E7E">
      <w:pPr>
        <w:spacing w:line="19" w:lineRule="atLeast"/>
        <w:ind w:firstLine="284"/>
        <w:jc w:val="both"/>
        <w:rPr>
          <w:rFonts w:ascii="Consolas" w:eastAsia="Times New Roman" w:hAnsi="Consolas"/>
          <w:sz w:val="18"/>
          <w:szCs w:val="18"/>
          <w:lang w:eastAsia="pt-BR"/>
        </w:rPr>
      </w:pPr>
    </w:p>
    <w:p w14:paraId="3CB2112B" w14:textId="77777777" w:rsidR="00876E7E" w:rsidRPr="00876E7E" w:rsidRDefault="00876E7E" w:rsidP="00876E7E">
      <w:pPr>
        <w:spacing w:line="19" w:lineRule="atLeast"/>
        <w:ind w:firstLine="284"/>
        <w:jc w:val="both"/>
        <w:rPr>
          <w:rFonts w:ascii="Consolas" w:eastAsia="Times New Roman" w:hAnsi="Consolas"/>
          <w:b/>
          <w:bCs/>
          <w:color w:val="385623" w:themeColor="accent6" w:themeShade="80"/>
          <w:sz w:val="18"/>
          <w:szCs w:val="18"/>
          <w:lang w:eastAsia="pt-BR"/>
        </w:rPr>
      </w:pPr>
      <w:r w:rsidRPr="00876E7E">
        <w:rPr>
          <w:rFonts w:ascii="Consolas" w:eastAsia="Times New Roman" w:hAnsi="Consolas"/>
          <w:sz w:val="18"/>
          <w:szCs w:val="18"/>
          <w:lang w:eastAsia="pt-BR"/>
        </w:rPr>
        <w:t xml:space="preserve">    </w:t>
      </w:r>
      <w:r w:rsidRPr="00876E7E">
        <w:rPr>
          <w:rFonts w:ascii="Consolas" w:eastAsia="Times New Roman" w:hAnsi="Consolas"/>
          <w:b/>
          <w:bCs/>
          <w:color w:val="385623" w:themeColor="accent6" w:themeShade="80"/>
          <w:sz w:val="18"/>
          <w:szCs w:val="18"/>
          <w:lang w:eastAsia="pt-BR"/>
        </w:rPr>
        <w:t xml:space="preserve"># </w:t>
      </w:r>
      <w:proofErr w:type="spellStart"/>
      <w:r w:rsidRPr="00876E7E">
        <w:rPr>
          <w:rFonts w:ascii="Consolas" w:eastAsia="Times New Roman" w:hAnsi="Consolas"/>
          <w:b/>
          <w:bCs/>
          <w:color w:val="385623" w:themeColor="accent6" w:themeShade="80"/>
          <w:sz w:val="18"/>
          <w:szCs w:val="18"/>
          <w:lang w:eastAsia="pt-BR"/>
        </w:rPr>
        <w:t>Treinando</w:t>
      </w:r>
      <w:proofErr w:type="spellEnd"/>
      <w:r w:rsidRPr="00876E7E">
        <w:rPr>
          <w:rFonts w:ascii="Consolas" w:eastAsia="Times New Roman" w:hAnsi="Consolas"/>
          <w:b/>
          <w:bCs/>
          <w:color w:val="385623" w:themeColor="accent6" w:themeShade="80"/>
          <w:sz w:val="18"/>
          <w:szCs w:val="18"/>
          <w:lang w:eastAsia="pt-BR"/>
        </w:rPr>
        <w:t xml:space="preserve"> a rede</w:t>
      </w:r>
    </w:p>
    <w:p w14:paraId="62C560EE" w14:textId="4D21ACD2" w:rsidR="00876E7E" w:rsidRDefault="00876E7E" w:rsidP="00876E7E">
      <w:pPr>
        <w:spacing w:line="19" w:lineRule="atLeast"/>
        <w:ind w:firstLine="284"/>
        <w:jc w:val="both"/>
        <w:rPr>
          <w:rFonts w:ascii="Consolas" w:eastAsia="Times New Roman" w:hAnsi="Consolas"/>
          <w:sz w:val="18"/>
          <w:szCs w:val="18"/>
          <w:lang w:eastAsia="pt-BR"/>
        </w:rPr>
      </w:pPr>
      <w:r w:rsidRPr="00876E7E">
        <w:rPr>
          <w:rFonts w:ascii="Consolas" w:eastAsia="Times New Roman" w:hAnsi="Consolas"/>
          <w:sz w:val="18"/>
          <w:szCs w:val="18"/>
          <w:lang w:eastAsia="pt-BR"/>
        </w:rPr>
        <w:t xml:space="preserve">    </w:t>
      </w:r>
      <w:proofErr w:type="spellStart"/>
      <w:proofErr w:type="gramStart"/>
      <w:r w:rsidRPr="00876E7E">
        <w:rPr>
          <w:rFonts w:ascii="Consolas" w:eastAsia="Times New Roman" w:hAnsi="Consolas"/>
          <w:sz w:val="18"/>
          <w:szCs w:val="18"/>
          <w:lang w:eastAsia="pt-BR"/>
        </w:rPr>
        <w:t>nn.train</w:t>
      </w:r>
      <w:proofErr w:type="spellEnd"/>
      <w:proofErr w:type="gramEnd"/>
      <w:r w:rsidRPr="00876E7E">
        <w:rPr>
          <w:rFonts w:ascii="Consolas" w:eastAsia="Times New Roman" w:hAnsi="Consolas"/>
          <w:sz w:val="18"/>
          <w:szCs w:val="18"/>
          <w:lang w:eastAsia="pt-BR"/>
        </w:rPr>
        <w:t>(</w:t>
      </w:r>
      <w:proofErr w:type="spellStart"/>
      <w:r w:rsidRPr="00876E7E">
        <w:rPr>
          <w:rFonts w:ascii="Consolas" w:eastAsia="Times New Roman" w:hAnsi="Consolas"/>
          <w:sz w:val="18"/>
          <w:szCs w:val="18"/>
          <w:lang w:eastAsia="pt-BR"/>
        </w:rPr>
        <w:t>X_train</w:t>
      </w:r>
      <w:proofErr w:type="spellEnd"/>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y_train</w:t>
      </w:r>
      <w:proofErr w:type="spellEnd"/>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X_val</w:t>
      </w:r>
      <w:proofErr w:type="spellEnd"/>
      <w:r w:rsidRPr="00876E7E">
        <w:rPr>
          <w:rFonts w:ascii="Consolas" w:eastAsia="Times New Roman" w:hAnsi="Consolas"/>
          <w:sz w:val="18"/>
          <w:szCs w:val="18"/>
          <w:lang w:eastAsia="pt-BR"/>
        </w:rPr>
        <w:t xml:space="preserve">, </w:t>
      </w:r>
      <w:proofErr w:type="spellStart"/>
      <w:r w:rsidRPr="00876E7E">
        <w:rPr>
          <w:rFonts w:ascii="Consolas" w:eastAsia="Times New Roman" w:hAnsi="Consolas"/>
          <w:sz w:val="18"/>
          <w:szCs w:val="18"/>
          <w:lang w:eastAsia="pt-BR"/>
        </w:rPr>
        <w:t>y_val</w:t>
      </w:r>
      <w:proofErr w:type="spellEnd"/>
      <w:r w:rsidRPr="00876E7E">
        <w:rPr>
          <w:rFonts w:ascii="Consolas" w:eastAsia="Times New Roman" w:hAnsi="Consolas"/>
          <w:sz w:val="18"/>
          <w:szCs w:val="18"/>
          <w:lang w:eastAsia="pt-BR"/>
        </w:rPr>
        <w:t xml:space="preserve">, epochs, </w:t>
      </w:r>
      <w:proofErr w:type="spellStart"/>
      <w:r w:rsidRPr="00876E7E">
        <w:rPr>
          <w:rFonts w:ascii="Consolas" w:eastAsia="Times New Roman" w:hAnsi="Consolas"/>
          <w:sz w:val="18"/>
          <w:szCs w:val="18"/>
          <w:lang w:eastAsia="pt-BR"/>
        </w:rPr>
        <w:t>early_stop_threshold</w:t>
      </w:r>
      <w:proofErr w:type="spellEnd"/>
      <w:r w:rsidRPr="00876E7E">
        <w:rPr>
          <w:rFonts w:ascii="Consolas" w:eastAsia="Times New Roman" w:hAnsi="Consolas"/>
          <w:sz w:val="18"/>
          <w:szCs w:val="18"/>
          <w:lang w:eastAsia="pt-BR"/>
        </w:rPr>
        <w:t>)</w:t>
      </w:r>
    </w:p>
    <w:p w14:paraId="1FEFDE51" w14:textId="77777777" w:rsidR="00890863" w:rsidRDefault="00890863" w:rsidP="00876E7E">
      <w:pPr>
        <w:spacing w:line="19" w:lineRule="atLeast"/>
        <w:ind w:firstLine="284"/>
        <w:jc w:val="both"/>
        <w:rPr>
          <w:rFonts w:ascii="Consolas" w:eastAsia="Times New Roman" w:hAnsi="Consolas"/>
          <w:sz w:val="18"/>
          <w:szCs w:val="18"/>
          <w:lang w:eastAsia="pt-BR"/>
        </w:rPr>
      </w:pPr>
    </w:p>
    <w:p w14:paraId="2B8C31A9" w14:textId="27F22C81" w:rsidR="00890863" w:rsidRPr="00890863" w:rsidRDefault="00890863" w:rsidP="00890863">
      <w:pPr>
        <w:spacing w:after="120" w:line="19" w:lineRule="atLeast"/>
        <w:ind w:firstLine="284"/>
        <w:jc w:val="both"/>
        <w:rPr>
          <w:rFonts w:eastAsia="Times New Roman"/>
          <w:i/>
          <w:iCs/>
          <w:sz w:val="18"/>
          <w:szCs w:val="18"/>
          <w:lang w:val="pt-BR" w:eastAsia="pt-BR"/>
        </w:rPr>
      </w:pPr>
      <w:r w:rsidRPr="00890863">
        <w:rPr>
          <w:rFonts w:eastAsia="Times New Roman"/>
          <w:sz w:val="18"/>
          <w:szCs w:val="18"/>
          <w:lang w:val="pt-BR" w:eastAsia="pt-BR"/>
        </w:rPr>
        <w:t>T</w:t>
      </w:r>
      <w:r>
        <w:rPr>
          <w:rFonts w:eastAsia="Times New Roman"/>
          <w:sz w:val="18"/>
          <w:szCs w:val="18"/>
          <w:lang w:val="pt-BR" w:eastAsia="pt-BR"/>
        </w:rPr>
        <w:t>ABELA</w:t>
      </w:r>
      <w:r w:rsidRPr="00890863">
        <w:rPr>
          <w:rFonts w:eastAsia="Times New Roman"/>
          <w:sz w:val="18"/>
          <w:szCs w:val="18"/>
          <w:lang w:val="pt-BR" w:eastAsia="pt-BR"/>
        </w:rPr>
        <w:t xml:space="preserve"> I. </w:t>
      </w:r>
      <w:r w:rsidRPr="00890863">
        <w:rPr>
          <w:rFonts w:eastAsia="Times New Roman"/>
          <w:i/>
          <w:iCs/>
          <w:sz w:val="18"/>
          <w:szCs w:val="18"/>
          <w:lang w:val="pt-BR" w:eastAsia="pt-BR"/>
        </w:rPr>
        <w:t>Acurácia da rede neural sobre os dados de teste em função da quantidade de neurônios na camada escondida e tentativa.</w:t>
      </w:r>
    </w:p>
    <w:p w14:paraId="02DAA9DB" w14:textId="19B2D68E" w:rsidR="00890863" w:rsidRDefault="00890863" w:rsidP="00890863">
      <w:pPr>
        <w:spacing w:line="19" w:lineRule="atLeast"/>
        <w:jc w:val="both"/>
        <w:rPr>
          <w:rFonts w:ascii="Consolas" w:eastAsia="Times New Roman" w:hAnsi="Consolas"/>
          <w:sz w:val="18"/>
          <w:szCs w:val="18"/>
          <w:lang w:eastAsia="pt-BR"/>
        </w:rPr>
      </w:pPr>
      <w:r w:rsidRPr="00890863">
        <w:rPr>
          <w:noProof/>
        </w:rPr>
        <w:drawing>
          <wp:inline distT="0" distB="0" distL="0" distR="0" wp14:anchorId="7CDDCE91" wp14:editId="22435F10">
            <wp:extent cx="3440110" cy="10336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144" cy="1045699"/>
                    </a:xfrm>
                    <a:prstGeom prst="rect">
                      <a:avLst/>
                    </a:prstGeom>
                  </pic:spPr>
                </pic:pic>
              </a:graphicData>
            </a:graphic>
          </wp:inline>
        </w:drawing>
      </w:r>
    </w:p>
    <w:p w14:paraId="6347C1E4" w14:textId="77777777" w:rsidR="00876E7E" w:rsidRPr="00876E7E" w:rsidRDefault="00876E7E" w:rsidP="00876E7E">
      <w:pPr>
        <w:spacing w:line="19" w:lineRule="atLeast"/>
        <w:ind w:firstLine="284"/>
        <w:jc w:val="both"/>
      </w:pPr>
    </w:p>
    <w:p w14:paraId="4522DF2E" w14:textId="5E420473" w:rsidR="00F528FC" w:rsidRPr="00997B5B" w:rsidRDefault="00876E7E" w:rsidP="00997B5B">
      <w:pPr>
        <w:spacing w:line="19" w:lineRule="atLeast"/>
        <w:ind w:firstLine="284"/>
        <w:jc w:val="both"/>
        <w:rPr>
          <w:lang w:val="pt-BR"/>
        </w:rPr>
      </w:pPr>
      <w:r>
        <w:rPr>
          <w:lang w:val="pt-BR"/>
        </w:rPr>
        <w:t xml:space="preserve">Após isso são mostrados os pesos antes do treino e os pesos após o treino, além de calculado o </w:t>
      </w:r>
      <w:r w:rsidR="00272F15">
        <w:rPr>
          <w:lang w:val="pt-BR"/>
        </w:rPr>
        <w:t>erro entre os valores previstos para os parâmetros de teste e os valores corretos dos testes. Esses valores são então mostrados na tela.</w:t>
      </w:r>
    </w:p>
    <w:p w14:paraId="1E2DF141" w14:textId="77777777" w:rsidR="00272F15" w:rsidRPr="00272F15" w:rsidRDefault="00272F15" w:rsidP="00272F15">
      <w:pPr>
        <w:spacing w:line="19" w:lineRule="atLeast"/>
        <w:ind w:firstLine="284"/>
        <w:jc w:val="both"/>
        <w:rPr>
          <w:rFonts w:ascii="Consolas" w:eastAsia="Times New Roman" w:hAnsi="Consolas"/>
          <w:b/>
          <w:bCs/>
          <w:sz w:val="18"/>
          <w:szCs w:val="18"/>
          <w:lang w:val="pt-BR" w:eastAsia="pt-BR"/>
        </w:rPr>
      </w:pPr>
      <w:r w:rsidRPr="00272F15">
        <w:rPr>
          <w:rFonts w:ascii="Consolas" w:eastAsia="Times New Roman" w:hAnsi="Consolas"/>
          <w:sz w:val="18"/>
          <w:szCs w:val="18"/>
          <w:lang w:val="pt-BR" w:eastAsia="pt-BR"/>
        </w:rPr>
        <w:t xml:space="preserve">    </w:t>
      </w:r>
      <w:r w:rsidRPr="00272F15">
        <w:rPr>
          <w:rFonts w:ascii="Consolas" w:eastAsia="Times New Roman" w:hAnsi="Consolas"/>
          <w:b/>
          <w:bCs/>
          <w:color w:val="385623" w:themeColor="accent6" w:themeShade="80"/>
          <w:sz w:val="18"/>
          <w:szCs w:val="18"/>
          <w:lang w:val="pt-BR" w:eastAsia="pt-BR"/>
        </w:rPr>
        <w:t># Comparando os resultados da rede treinada com os dados de teste</w:t>
      </w:r>
    </w:p>
    <w:p w14:paraId="638D13AB" w14:textId="1DBCF331" w:rsidR="00272F15" w:rsidRDefault="00272F15" w:rsidP="00272F15">
      <w:pPr>
        <w:spacing w:line="19" w:lineRule="atLeast"/>
        <w:ind w:firstLine="284"/>
        <w:jc w:val="both"/>
        <w:rPr>
          <w:rFonts w:ascii="Consolas" w:eastAsia="Times New Roman" w:hAnsi="Consolas"/>
          <w:sz w:val="18"/>
          <w:szCs w:val="18"/>
          <w:lang w:eastAsia="pt-BR"/>
        </w:rPr>
      </w:pPr>
      <w:r w:rsidRPr="006160B7">
        <w:rPr>
          <w:rFonts w:ascii="Consolas" w:eastAsia="Times New Roman" w:hAnsi="Consolas"/>
          <w:sz w:val="18"/>
          <w:szCs w:val="18"/>
          <w:lang w:val="pt-BR" w:eastAsia="pt-BR"/>
        </w:rPr>
        <w:t xml:space="preserve">    </w:t>
      </w:r>
      <w:proofErr w:type="spellStart"/>
      <w:r w:rsidRPr="00272F15">
        <w:rPr>
          <w:rFonts w:ascii="Consolas" w:eastAsia="Times New Roman" w:hAnsi="Consolas"/>
          <w:sz w:val="18"/>
          <w:szCs w:val="18"/>
          <w:lang w:eastAsia="pt-BR"/>
        </w:rPr>
        <w:t>test_output</w:t>
      </w:r>
      <w:proofErr w:type="spellEnd"/>
      <w:r w:rsidRPr="00272F15">
        <w:rPr>
          <w:rFonts w:ascii="Consolas" w:eastAsia="Times New Roman" w:hAnsi="Consolas"/>
          <w:sz w:val="18"/>
          <w:szCs w:val="18"/>
          <w:lang w:eastAsia="pt-BR"/>
        </w:rPr>
        <w:t xml:space="preserve"> = </w:t>
      </w:r>
      <w:proofErr w:type="spellStart"/>
      <w:proofErr w:type="gramStart"/>
      <w:r w:rsidRPr="00272F15">
        <w:rPr>
          <w:rFonts w:ascii="Consolas" w:eastAsia="Times New Roman" w:hAnsi="Consolas"/>
          <w:sz w:val="18"/>
          <w:szCs w:val="18"/>
          <w:lang w:eastAsia="pt-BR"/>
        </w:rPr>
        <w:t>nn.predict</w:t>
      </w:r>
      <w:proofErr w:type="spellEnd"/>
      <w:proofErr w:type="gramEnd"/>
      <w:r w:rsidRPr="00272F15">
        <w:rPr>
          <w:rFonts w:ascii="Consolas" w:eastAsia="Times New Roman" w:hAnsi="Consolas"/>
          <w:sz w:val="18"/>
          <w:szCs w:val="18"/>
          <w:lang w:eastAsia="pt-BR"/>
        </w:rPr>
        <w:t>(</w:t>
      </w:r>
      <w:proofErr w:type="spellStart"/>
      <w:r w:rsidRPr="00272F15">
        <w:rPr>
          <w:rFonts w:ascii="Consolas" w:eastAsia="Times New Roman" w:hAnsi="Consolas"/>
          <w:sz w:val="18"/>
          <w:szCs w:val="18"/>
          <w:lang w:eastAsia="pt-BR"/>
        </w:rPr>
        <w:t>X_test</w:t>
      </w:r>
      <w:proofErr w:type="spellEnd"/>
      <w:r w:rsidRPr="00272F15">
        <w:rPr>
          <w:rFonts w:ascii="Consolas" w:eastAsia="Times New Roman" w:hAnsi="Consolas"/>
          <w:sz w:val="18"/>
          <w:szCs w:val="18"/>
          <w:lang w:eastAsia="pt-BR"/>
        </w:rPr>
        <w:t>)</w:t>
      </w:r>
    </w:p>
    <w:p w14:paraId="74CA65FB" w14:textId="77777777" w:rsidR="00436AE6" w:rsidRPr="00272F15" w:rsidRDefault="00436AE6" w:rsidP="00272F15">
      <w:pPr>
        <w:spacing w:line="19" w:lineRule="atLeast"/>
        <w:ind w:firstLine="284"/>
        <w:jc w:val="both"/>
        <w:rPr>
          <w:rFonts w:ascii="Consolas" w:eastAsia="Times New Roman" w:hAnsi="Consolas"/>
          <w:sz w:val="18"/>
          <w:szCs w:val="18"/>
          <w:lang w:eastAsia="pt-BR"/>
        </w:rPr>
      </w:pPr>
    </w:p>
    <w:p w14:paraId="363864C8" w14:textId="13B73D75" w:rsidR="00272F15" w:rsidRDefault="00272F15" w:rsidP="00272F15">
      <w:pPr>
        <w:spacing w:line="19" w:lineRule="atLeast"/>
        <w:ind w:firstLine="284"/>
        <w:jc w:val="both"/>
        <w:rPr>
          <w:rFonts w:ascii="Consolas" w:eastAsia="Times New Roman" w:hAnsi="Consolas"/>
          <w:sz w:val="18"/>
          <w:szCs w:val="18"/>
          <w:lang w:eastAsia="pt-BR"/>
        </w:rPr>
      </w:pPr>
      <w:r w:rsidRPr="00272F15">
        <w:rPr>
          <w:rFonts w:ascii="Consolas" w:eastAsia="Times New Roman" w:hAnsi="Consolas"/>
          <w:sz w:val="18"/>
          <w:szCs w:val="18"/>
          <w:lang w:eastAsia="pt-BR"/>
        </w:rPr>
        <w:lastRenderedPageBreak/>
        <w:t xml:space="preserve">    </w:t>
      </w:r>
      <w:proofErr w:type="spellStart"/>
      <w:r w:rsidRPr="00272F15">
        <w:rPr>
          <w:rFonts w:ascii="Consolas" w:eastAsia="Times New Roman" w:hAnsi="Consolas"/>
          <w:sz w:val="18"/>
          <w:szCs w:val="18"/>
          <w:lang w:eastAsia="pt-BR"/>
        </w:rPr>
        <w:t>test_error</w:t>
      </w:r>
      <w:proofErr w:type="spellEnd"/>
      <w:r w:rsidRPr="00272F15">
        <w:rPr>
          <w:rFonts w:ascii="Consolas" w:eastAsia="Times New Roman" w:hAnsi="Consolas"/>
          <w:sz w:val="18"/>
          <w:szCs w:val="18"/>
          <w:lang w:eastAsia="pt-BR"/>
        </w:rPr>
        <w:t xml:space="preserve"> = </w:t>
      </w:r>
      <w:proofErr w:type="spellStart"/>
      <w:proofErr w:type="gramStart"/>
      <w:r w:rsidRPr="00272F15">
        <w:rPr>
          <w:rFonts w:ascii="Consolas" w:eastAsia="Times New Roman" w:hAnsi="Consolas"/>
          <w:sz w:val="18"/>
          <w:szCs w:val="18"/>
          <w:lang w:eastAsia="pt-BR"/>
        </w:rPr>
        <w:t>np.mean</w:t>
      </w:r>
      <w:proofErr w:type="spellEnd"/>
      <w:proofErr w:type="gramEnd"/>
      <w:r w:rsidRPr="00272F15">
        <w:rPr>
          <w:rFonts w:ascii="Consolas" w:eastAsia="Times New Roman" w:hAnsi="Consolas"/>
          <w:sz w:val="18"/>
          <w:szCs w:val="18"/>
          <w:lang w:eastAsia="pt-BR"/>
        </w:rPr>
        <w:t>(</w:t>
      </w:r>
      <w:proofErr w:type="spellStart"/>
      <w:r w:rsidRPr="00272F15">
        <w:rPr>
          <w:rFonts w:ascii="Consolas" w:eastAsia="Times New Roman" w:hAnsi="Consolas"/>
          <w:sz w:val="18"/>
          <w:szCs w:val="18"/>
          <w:lang w:eastAsia="pt-BR"/>
        </w:rPr>
        <w:t>np.square</w:t>
      </w:r>
      <w:proofErr w:type="spellEnd"/>
      <w:r w:rsidRPr="00272F15">
        <w:rPr>
          <w:rFonts w:ascii="Consolas" w:eastAsia="Times New Roman" w:hAnsi="Consolas"/>
          <w:sz w:val="18"/>
          <w:szCs w:val="18"/>
          <w:lang w:eastAsia="pt-BR"/>
        </w:rPr>
        <w:t>(</w:t>
      </w:r>
      <w:proofErr w:type="spellStart"/>
      <w:r w:rsidRPr="00272F15">
        <w:rPr>
          <w:rFonts w:ascii="Consolas" w:eastAsia="Times New Roman" w:hAnsi="Consolas"/>
          <w:sz w:val="18"/>
          <w:szCs w:val="18"/>
          <w:lang w:eastAsia="pt-BR"/>
        </w:rPr>
        <w:t>y_test</w:t>
      </w:r>
      <w:proofErr w:type="spellEnd"/>
      <w:r w:rsidRPr="00272F15">
        <w:rPr>
          <w:rFonts w:ascii="Consolas" w:eastAsia="Times New Roman" w:hAnsi="Consolas"/>
          <w:sz w:val="18"/>
          <w:szCs w:val="18"/>
          <w:lang w:eastAsia="pt-BR"/>
        </w:rPr>
        <w:t xml:space="preserve"> - </w:t>
      </w:r>
      <w:proofErr w:type="spellStart"/>
      <w:r w:rsidRPr="00272F15">
        <w:rPr>
          <w:rFonts w:ascii="Consolas" w:eastAsia="Times New Roman" w:hAnsi="Consolas"/>
          <w:sz w:val="18"/>
          <w:szCs w:val="18"/>
          <w:lang w:eastAsia="pt-BR"/>
        </w:rPr>
        <w:t>test_output</w:t>
      </w:r>
      <w:proofErr w:type="spellEnd"/>
      <w:r w:rsidRPr="00272F15">
        <w:rPr>
          <w:rFonts w:ascii="Consolas" w:eastAsia="Times New Roman" w:hAnsi="Consolas"/>
          <w:sz w:val="18"/>
          <w:szCs w:val="18"/>
          <w:lang w:eastAsia="pt-BR"/>
        </w:rPr>
        <w:t>))</w:t>
      </w:r>
    </w:p>
    <w:p w14:paraId="77BD5AF0" w14:textId="77777777" w:rsidR="00436AE6" w:rsidRPr="00272F15" w:rsidRDefault="00436AE6" w:rsidP="00272F15">
      <w:pPr>
        <w:spacing w:line="19" w:lineRule="atLeast"/>
        <w:ind w:firstLine="284"/>
        <w:jc w:val="both"/>
        <w:rPr>
          <w:rFonts w:ascii="Consolas" w:eastAsia="Times New Roman" w:hAnsi="Consolas"/>
          <w:sz w:val="18"/>
          <w:szCs w:val="18"/>
          <w:lang w:eastAsia="pt-BR"/>
        </w:rPr>
      </w:pPr>
    </w:p>
    <w:p w14:paraId="47F06B1C" w14:textId="253F6473" w:rsidR="00F528FC" w:rsidRDefault="00272F15" w:rsidP="00272F15">
      <w:pPr>
        <w:spacing w:line="19" w:lineRule="atLeast"/>
        <w:ind w:firstLine="284"/>
        <w:jc w:val="both"/>
        <w:rPr>
          <w:rFonts w:ascii="Consolas" w:eastAsia="Times New Roman" w:hAnsi="Consolas"/>
          <w:sz w:val="18"/>
          <w:szCs w:val="18"/>
          <w:lang w:eastAsia="pt-BR"/>
        </w:rPr>
      </w:pPr>
      <w:r w:rsidRPr="00272F15">
        <w:rPr>
          <w:rFonts w:ascii="Consolas" w:eastAsia="Times New Roman" w:hAnsi="Consolas"/>
          <w:sz w:val="18"/>
          <w:szCs w:val="18"/>
          <w:lang w:eastAsia="pt-BR"/>
        </w:rPr>
        <w:t xml:space="preserve">    </w:t>
      </w:r>
      <w:proofErr w:type="gramStart"/>
      <w:r w:rsidRPr="00272F15">
        <w:rPr>
          <w:rFonts w:ascii="Consolas" w:eastAsia="Times New Roman" w:hAnsi="Consolas"/>
          <w:sz w:val="18"/>
          <w:szCs w:val="18"/>
          <w:lang w:eastAsia="pt-BR"/>
        </w:rPr>
        <w:t>print(</w:t>
      </w:r>
      <w:proofErr w:type="gramEnd"/>
      <w:r w:rsidRPr="00272F15">
        <w:rPr>
          <w:rFonts w:ascii="Consolas" w:eastAsia="Times New Roman" w:hAnsi="Consolas"/>
          <w:sz w:val="18"/>
          <w:szCs w:val="18"/>
          <w:lang w:eastAsia="pt-BR"/>
        </w:rPr>
        <w:t xml:space="preserve">"Test Error:", </w:t>
      </w:r>
      <w:proofErr w:type="spellStart"/>
      <w:r w:rsidRPr="00272F15">
        <w:rPr>
          <w:rFonts w:ascii="Consolas" w:eastAsia="Times New Roman" w:hAnsi="Consolas"/>
          <w:sz w:val="18"/>
          <w:szCs w:val="18"/>
          <w:lang w:eastAsia="pt-BR"/>
        </w:rPr>
        <w:t>test_error</w:t>
      </w:r>
      <w:proofErr w:type="spellEnd"/>
      <w:r w:rsidRPr="00272F15">
        <w:rPr>
          <w:rFonts w:ascii="Consolas" w:eastAsia="Times New Roman" w:hAnsi="Consolas"/>
          <w:sz w:val="18"/>
          <w:szCs w:val="18"/>
          <w:lang w:eastAsia="pt-BR"/>
        </w:rPr>
        <w:t>)</w:t>
      </w:r>
    </w:p>
    <w:p w14:paraId="0BFD4AC0" w14:textId="77777777" w:rsidR="00272F15" w:rsidRPr="00272F15" w:rsidRDefault="00272F15" w:rsidP="00272F15">
      <w:pPr>
        <w:spacing w:line="19" w:lineRule="atLeast"/>
        <w:ind w:firstLine="284"/>
        <w:jc w:val="both"/>
      </w:pPr>
    </w:p>
    <w:p w14:paraId="7A354663" w14:textId="25B1A830" w:rsidR="00272F15" w:rsidRPr="00272F15" w:rsidRDefault="00272F15" w:rsidP="00997B5B">
      <w:pPr>
        <w:spacing w:line="19" w:lineRule="atLeast"/>
        <w:ind w:firstLine="284"/>
        <w:jc w:val="both"/>
        <w:rPr>
          <w:lang w:val="pt-BR"/>
        </w:rPr>
      </w:pPr>
      <w:r>
        <w:rPr>
          <w:lang w:val="pt-BR"/>
        </w:rPr>
        <w:t xml:space="preserve">O código acima mostra de forma superficial como o framework deve gerar resultados. Iremos mostrar agora de forma mais profunda os elementos da rede. A classe </w:t>
      </w:r>
      <w:proofErr w:type="spellStart"/>
      <w:r w:rsidRPr="00272F15">
        <w:rPr>
          <w:b/>
          <w:bCs/>
          <w:color w:val="1F3864" w:themeColor="accent1" w:themeShade="80"/>
          <w:lang w:val="pt-BR"/>
        </w:rPr>
        <w:t>NeuralNetwork</w:t>
      </w:r>
      <w:proofErr w:type="spellEnd"/>
      <w:r>
        <w:rPr>
          <w:lang w:val="pt-BR"/>
        </w:rPr>
        <w:t xml:space="preserve">, que representa uma rede neural de uma camada escondida, tem seus parâmetros definidos (tal como tamanho do input, tamanho da </w:t>
      </w:r>
      <w:proofErr w:type="spellStart"/>
      <w:r>
        <w:rPr>
          <w:lang w:val="pt-BR"/>
        </w:rPr>
        <w:t>hidden</w:t>
      </w:r>
      <w:proofErr w:type="spellEnd"/>
      <w:r>
        <w:rPr>
          <w:lang w:val="pt-BR"/>
        </w:rPr>
        <w:t xml:space="preserve"> </w:t>
      </w:r>
      <w:proofErr w:type="spellStart"/>
      <w:r>
        <w:rPr>
          <w:lang w:val="pt-BR"/>
        </w:rPr>
        <w:t>layer</w:t>
      </w:r>
      <w:proofErr w:type="spellEnd"/>
      <w:r>
        <w:rPr>
          <w:lang w:val="pt-BR"/>
        </w:rPr>
        <w:t>, tamanho do output e taxa de aprendizado) e seus pesos inicializados. Nesse momento são gravados os valores dos pesos para serem posteriormente comparados.</w:t>
      </w:r>
    </w:p>
    <w:p w14:paraId="2961FC11" w14:textId="77777777" w:rsidR="00272F15" w:rsidRPr="00272F15" w:rsidRDefault="00272F15" w:rsidP="00272F15">
      <w:pPr>
        <w:spacing w:line="19" w:lineRule="atLeast"/>
        <w:ind w:firstLine="284"/>
        <w:jc w:val="both"/>
        <w:rPr>
          <w:rFonts w:ascii="Consolas" w:eastAsia="Times New Roman" w:hAnsi="Consolas"/>
          <w:b/>
          <w:bCs/>
          <w:color w:val="385623" w:themeColor="accent6" w:themeShade="80"/>
          <w:sz w:val="18"/>
          <w:szCs w:val="18"/>
          <w:lang w:eastAsia="pt-BR"/>
        </w:rPr>
      </w:pPr>
      <w:r w:rsidRPr="00272F15">
        <w:rPr>
          <w:rFonts w:ascii="Consolas" w:eastAsia="Times New Roman" w:hAnsi="Consolas"/>
          <w:b/>
          <w:bCs/>
          <w:color w:val="385623" w:themeColor="accent6" w:themeShade="80"/>
          <w:sz w:val="18"/>
          <w:szCs w:val="18"/>
          <w:lang w:eastAsia="pt-BR"/>
        </w:rPr>
        <w:t xml:space="preserve"># </w:t>
      </w:r>
      <w:proofErr w:type="spellStart"/>
      <w:r w:rsidRPr="00272F15">
        <w:rPr>
          <w:rFonts w:ascii="Consolas" w:eastAsia="Times New Roman" w:hAnsi="Consolas"/>
          <w:b/>
          <w:bCs/>
          <w:color w:val="385623" w:themeColor="accent6" w:themeShade="80"/>
          <w:sz w:val="18"/>
          <w:szCs w:val="18"/>
          <w:lang w:eastAsia="pt-BR"/>
        </w:rPr>
        <w:t>Inicializando</w:t>
      </w:r>
      <w:proofErr w:type="spellEnd"/>
      <w:r w:rsidRPr="00272F15">
        <w:rPr>
          <w:rFonts w:ascii="Consolas" w:eastAsia="Times New Roman" w:hAnsi="Consolas"/>
          <w:b/>
          <w:bCs/>
          <w:color w:val="385623" w:themeColor="accent6" w:themeShade="80"/>
          <w:sz w:val="18"/>
          <w:szCs w:val="18"/>
          <w:lang w:eastAsia="pt-BR"/>
        </w:rPr>
        <w:t xml:space="preserve"> </w:t>
      </w:r>
      <w:proofErr w:type="spellStart"/>
      <w:r w:rsidRPr="00272F15">
        <w:rPr>
          <w:rFonts w:ascii="Consolas" w:eastAsia="Times New Roman" w:hAnsi="Consolas"/>
          <w:b/>
          <w:bCs/>
          <w:color w:val="385623" w:themeColor="accent6" w:themeShade="80"/>
          <w:sz w:val="18"/>
          <w:szCs w:val="18"/>
          <w:lang w:eastAsia="pt-BR"/>
        </w:rPr>
        <w:t>os</w:t>
      </w:r>
      <w:proofErr w:type="spellEnd"/>
      <w:r w:rsidRPr="00272F15">
        <w:rPr>
          <w:rFonts w:ascii="Consolas" w:eastAsia="Times New Roman" w:hAnsi="Consolas"/>
          <w:b/>
          <w:bCs/>
          <w:color w:val="385623" w:themeColor="accent6" w:themeShade="80"/>
          <w:sz w:val="18"/>
          <w:szCs w:val="18"/>
          <w:lang w:eastAsia="pt-BR"/>
        </w:rPr>
        <w:t xml:space="preserve"> pesos</w:t>
      </w:r>
    </w:p>
    <w:p w14:paraId="2DCEF237" w14:textId="521B419F" w:rsidR="00272F15" w:rsidRDefault="00272F15" w:rsidP="00272F15">
      <w:pPr>
        <w:spacing w:line="19" w:lineRule="atLeast"/>
        <w:ind w:firstLine="284"/>
        <w:jc w:val="both"/>
        <w:rPr>
          <w:rFonts w:ascii="Consolas" w:eastAsia="Times New Roman" w:hAnsi="Consolas"/>
          <w:sz w:val="18"/>
          <w:szCs w:val="18"/>
          <w:lang w:eastAsia="pt-BR"/>
        </w:rPr>
      </w:pPr>
      <w:proofErr w:type="spellStart"/>
      <w:proofErr w:type="gramStart"/>
      <w:r w:rsidRPr="00272F15">
        <w:rPr>
          <w:rFonts w:ascii="Consolas" w:eastAsia="Times New Roman" w:hAnsi="Consolas"/>
          <w:sz w:val="18"/>
          <w:szCs w:val="18"/>
          <w:lang w:eastAsia="pt-BR"/>
        </w:rPr>
        <w:t>self.weights</w:t>
      </w:r>
      <w:proofErr w:type="gramEnd"/>
      <w:r w:rsidRPr="00272F15">
        <w:rPr>
          <w:rFonts w:ascii="Consolas" w:eastAsia="Times New Roman" w:hAnsi="Consolas"/>
          <w:sz w:val="18"/>
          <w:szCs w:val="18"/>
          <w:lang w:eastAsia="pt-BR"/>
        </w:rPr>
        <w:t>_input_hidden</w:t>
      </w:r>
      <w:proofErr w:type="spellEnd"/>
      <w:r w:rsidRPr="00272F15">
        <w:rPr>
          <w:rFonts w:ascii="Consolas" w:eastAsia="Times New Roman" w:hAnsi="Consolas"/>
          <w:sz w:val="18"/>
          <w:szCs w:val="18"/>
          <w:lang w:eastAsia="pt-BR"/>
        </w:rPr>
        <w:t xml:space="preserve"> = </w:t>
      </w:r>
      <w:proofErr w:type="spellStart"/>
      <w:r w:rsidRPr="00272F15">
        <w:rPr>
          <w:rFonts w:ascii="Consolas" w:eastAsia="Times New Roman" w:hAnsi="Consolas"/>
          <w:sz w:val="18"/>
          <w:szCs w:val="18"/>
          <w:lang w:eastAsia="pt-BR"/>
        </w:rPr>
        <w:t>np.random.uniform</w:t>
      </w:r>
      <w:proofErr w:type="spellEnd"/>
      <w:r w:rsidRPr="00272F15">
        <w:rPr>
          <w:rFonts w:ascii="Consolas" w:eastAsia="Times New Roman" w:hAnsi="Consolas"/>
          <w:sz w:val="18"/>
          <w:szCs w:val="18"/>
          <w:lang w:eastAsia="pt-BR"/>
        </w:rPr>
        <w:t>(-1, 1, size=(</w:t>
      </w:r>
      <w:proofErr w:type="spellStart"/>
      <w:r w:rsidRPr="00272F15">
        <w:rPr>
          <w:rFonts w:ascii="Consolas" w:eastAsia="Times New Roman" w:hAnsi="Consolas"/>
          <w:sz w:val="18"/>
          <w:szCs w:val="18"/>
          <w:lang w:eastAsia="pt-BR"/>
        </w:rPr>
        <w:t>self.input_size</w:t>
      </w:r>
      <w:proofErr w:type="spellEnd"/>
      <w:r w:rsidRPr="00272F15">
        <w:rPr>
          <w:rFonts w:ascii="Consolas" w:eastAsia="Times New Roman" w:hAnsi="Consolas"/>
          <w:sz w:val="18"/>
          <w:szCs w:val="18"/>
          <w:lang w:eastAsia="pt-BR"/>
        </w:rPr>
        <w:t xml:space="preserve">, </w:t>
      </w:r>
      <w:proofErr w:type="spellStart"/>
      <w:r w:rsidRPr="00272F15">
        <w:rPr>
          <w:rFonts w:ascii="Consolas" w:eastAsia="Times New Roman" w:hAnsi="Consolas"/>
          <w:sz w:val="18"/>
          <w:szCs w:val="18"/>
          <w:lang w:eastAsia="pt-BR"/>
        </w:rPr>
        <w:t>self.hidden_size</w:t>
      </w:r>
      <w:proofErr w:type="spellEnd"/>
      <w:r w:rsidRPr="00272F15">
        <w:rPr>
          <w:rFonts w:ascii="Consolas" w:eastAsia="Times New Roman" w:hAnsi="Consolas"/>
          <w:sz w:val="18"/>
          <w:szCs w:val="18"/>
          <w:lang w:eastAsia="pt-BR"/>
        </w:rPr>
        <w:t>))</w:t>
      </w:r>
    </w:p>
    <w:p w14:paraId="7AB14B92" w14:textId="77777777" w:rsidR="00436AE6" w:rsidRPr="00272F15" w:rsidRDefault="00436AE6" w:rsidP="00272F15">
      <w:pPr>
        <w:spacing w:line="19" w:lineRule="atLeast"/>
        <w:ind w:firstLine="284"/>
        <w:jc w:val="both"/>
        <w:rPr>
          <w:rFonts w:ascii="Consolas" w:eastAsia="Times New Roman" w:hAnsi="Consolas"/>
          <w:sz w:val="18"/>
          <w:szCs w:val="18"/>
          <w:lang w:eastAsia="pt-BR"/>
        </w:rPr>
      </w:pPr>
    </w:p>
    <w:p w14:paraId="175344F7" w14:textId="4D404F08" w:rsidR="00272F15" w:rsidRPr="00272F15" w:rsidRDefault="00272F15" w:rsidP="00272F15">
      <w:pPr>
        <w:spacing w:line="19" w:lineRule="atLeast"/>
        <w:ind w:firstLine="284"/>
        <w:jc w:val="both"/>
        <w:rPr>
          <w:rFonts w:ascii="Consolas" w:eastAsia="Times New Roman" w:hAnsi="Consolas"/>
          <w:b/>
          <w:bCs/>
          <w:color w:val="385623" w:themeColor="accent6" w:themeShade="80"/>
          <w:sz w:val="18"/>
          <w:szCs w:val="18"/>
          <w:lang w:eastAsia="pt-BR"/>
        </w:rPr>
      </w:pPr>
      <w:r w:rsidRPr="00272F15">
        <w:rPr>
          <w:rFonts w:ascii="Consolas" w:eastAsia="Times New Roman" w:hAnsi="Consolas"/>
          <w:b/>
          <w:bCs/>
          <w:color w:val="385623" w:themeColor="accent6" w:themeShade="80"/>
          <w:sz w:val="18"/>
          <w:szCs w:val="18"/>
          <w:lang w:eastAsia="pt-BR"/>
        </w:rPr>
        <w:t xml:space="preserve"># </w:t>
      </w:r>
      <w:proofErr w:type="spellStart"/>
      <w:r>
        <w:rPr>
          <w:rFonts w:ascii="Consolas" w:eastAsia="Times New Roman" w:hAnsi="Consolas"/>
          <w:b/>
          <w:bCs/>
          <w:color w:val="385623" w:themeColor="accent6" w:themeShade="80"/>
          <w:sz w:val="18"/>
          <w:szCs w:val="18"/>
          <w:lang w:eastAsia="pt-BR"/>
        </w:rPr>
        <w:t>Salvando</w:t>
      </w:r>
      <w:proofErr w:type="spellEnd"/>
      <w:r>
        <w:rPr>
          <w:rFonts w:ascii="Consolas" w:eastAsia="Times New Roman" w:hAnsi="Consolas"/>
          <w:b/>
          <w:bCs/>
          <w:color w:val="385623" w:themeColor="accent6" w:themeShade="80"/>
          <w:sz w:val="18"/>
          <w:szCs w:val="18"/>
          <w:lang w:eastAsia="pt-BR"/>
        </w:rPr>
        <w:t xml:space="preserve"> </w:t>
      </w:r>
      <w:proofErr w:type="spellStart"/>
      <w:r>
        <w:rPr>
          <w:rFonts w:ascii="Consolas" w:eastAsia="Times New Roman" w:hAnsi="Consolas"/>
          <w:b/>
          <w:bCs/>
          <w:color w:val="385623" w:themeColor="accent6" w:themeShade="80"/>
          <w:sz w:val="18"/>
          <w:szCs w:val="18"/>
          <w:lang w:eastAsia="pt-BR"/>
        </w:rPr>
        <w:t>os</w:t>
      </w:r>
      <w:proofErr w:type="spellEnd"/>
      <w:r>
        <w:rPr>
          <w:rFonts w:ascii="Consolas" w:eastAsia="Times New Roman" w:hAnsi="Consolas"/>
          <w:b/>
          <w:bCs/>
          <w:color w:val="385623" w:themeColor="accent6" w:themeShade="80"/>
          <w:sz w:val="18"/>
          <w:szCs w:val="18"/>
          <w:lang w:eastAsia="pt-BR"/>
        </w:rPr>
        <w:t xml:space="preserve"> pesos </w:t>
      </w:r>
      <w:proofErr w:type="spellStart"/>
      <w:r>
        <w:rPr>
          <w:rFonts w:ascii="Consolas" w:eastAsia="Times New Roman" w:hAnsi="Consolas"/>
          <w:b/>
          <w:bCs/>
          <w:color w:val="385623" w:themeColor="accent6" w:themeShade="80"/>
          <w:sz w:val="18"/>
          <w:szCs w:val="18"/>
          <w:lang w:eastAsia="pt-BR"/>
        </w:rPr>
        <w:t>iniciais</w:t>
      </w:r>
      <w:proofErr w:type="spellEnd"/>
    </w:p>
    <w:p w14:paraId="56DB9537" w14:textId="7DA0F641" w:rsidR="00272F15" w:rsidRDefault="00272F15" w:rsidP="00436AE6">
      <w:pPr>
        <w:spacing w:line="19" w:lineRule="atLeast"/>
        <w:ind w:firstLine="284"/>
        <w:jc w:val="both"/>
        <w:rPr>
          <w:rFonts w:ascii="Consolas" w:eastAsia="Times New Roman" w:hAnsi="Consolas"/>
          <w:sz w:val="18"/>
          <w:szCs w:val="18"/>
          <w:lang w:eastAsia="pt-BR"/>
        </w:rPr>
      </w:pPr>
      <w:proofErr w:type="spellStart"/>
      <w:proofErr w:type="gramStart"/>
      <w:r w:rsidRPr="00272F15">
        <w:rPr>
          <w:rFonts w:ascii="Consolas" w:eastAsia="Times New Roman" w:hAnsi="Consolas"/>
          <w:sz w:val="18"/>
          <w:szCs w:val="18"/>
          <w:lang w:eastAsia="pt-BR"/>
        </w:rPr>
        <w:t>self.weights</w:t>
      </w:r>
      <w:proofErr w:type="gramEnd"/>
      <w:r w:rsidRPr="00272F15">
        <w:rPr>
          <w:rFonts w:ascii="Consolas" w:eastAsia="Times New Roman" w:hAnsi="Consolas"/>
          <w:sz w:val="18"/>
          <w:szCs w:val="18"/>
          <w:lang w:eastAsia="pt-BR"/>
        </w:rPr>
        <w:t>_input_hidden_before</w:t>
      </w:r>
      <w:proofErr w:type="spellEnd"/>
      <w:r w:rsidRPr="00272F15">
        <w:rPr>
          <w:rFonts w:ascii="Consolas" w:eastAsia="Times New Roman" w:hAnsi="Consolas"/>
          <w:sz w:val="18"/>
          <w:szCs w:val="18"/>
          <w:lang w:eastAsia="pt-BR"/>
        </w:rPr>
        <w:t xml:space="preserve"> = </w:t>
      </w:r>
      <w:proofErr w:type="spellStart"/>
      <w:r w:rsidRPr="00272F15">
        <w:rPr>
          <w:rFonts w:ascii="Consolas" w:eastAsia="Times New Roman" w:hAnsi="Consolas"/>
          <w:sz w:val="18"/>
          <w:szCs w:val="18"/>
          <w:lang w:eastAsia="pt-BR"/>
        </w:rPr>
        <w:t>copy.copy</w:t>
      </w:r>
      <w:proofErr w:type="spellEnd"/>
      <w:r w:rsidRPr="00272F15">
        <w:rPr>
          <w:rFonts w:ascii="Consolas" w:eastAsia="Times New Roman" w:hAnsi="Consolas"/>
          <w:sz w:val="18"/>
          <w:szCs w:val="18"/>
          <w:lang w:eastAsia="pt-BR"/>
        </w:rPr>
        <w:t>(</w:t>
      </w:r>
      <w:proofErr w:type="spellStart"/>
      <w:r w:rsidRPr="00272F15">
        <w:rPr>
          <w:rFonts w:ascii="Consolas" w:eastAsia="Times New Roman" w:hAnsi="Consolas"/>
          <w:sz w:val="18"/>
          <w:szCs w:val="18"/>
          <w:lang w:eastAsia="pt-BR"/>
        </w:rPr>
        <w:t>self.weights_input_hidden</w:t>
      </w:r>
      <w:proofErr w:type="spellEnd"/>
      <w:r w:rsidRPr="00272F15">
        <w:rPr>
          <w:rFonts w:ascii="Consolas" w:eastAsia="Times New Roman" w:hAnsi="Consolas"/>
          <w:sz w:val="18"/>
          <w:szCs w:val="18"/>
          <w:lang w:eastAsia="pt-BR"/>
        </w:rPr>
        <w:t>)</w:t>
      </w:r>
    </w:p>
    <w:p w14:paraId="23141D51" w14:textId="77777777" w:rsidR="00997B5B" w:rsidRPr="00436AE6" w:rsidRDefault="00997B5B" w:rsidP="00436AE6">
      <w:pPr>
        <w:spacing w:line="19" w:lineRule="atLeast"/>
        <w:ind w:firstLine="284"/>
        <w:jc w:val="both"/>
        <w:rPr>
          <w:rFonts w:ascii="Consolas" w:eastAsia="Times New Roman" w:hAnsi="Consolas"/>
          <w:sz w:val="18"/>
          <w:szCs w:val="18"/>
          <w:lang w:eastAsia="pt-BR"/>
        </w:rPr>
      </w:pPr>
    </w:p>
    <w:p w14:paraId="0551D053" w14:textId="2B8E0F4F" w:rsidR="00436AE6" w:rsidRPr="00997B5B" w:rsidRDefault="00272F15" w:rsidP="00997B5B">
      <w:pPr>
        <w:spacing w:line="19" w:lineRule="atLeast"/>
        <w:ind w:firstLine="284"/>
        <w:jc w:val="both"/>
        <w:rPr>
          <w:lang w:val="pt-BR"/>
        </w:rPr>
      </w:pPr>
      <w:r w:rsidRPr="00272F15">
        <w:rPr>
          <w:lang w:val="pt-BR"/>
        </w:rPr>
        <w:t xml:space="preserve">A </w:t>
      </w:r>
      <w:r>
        <w:rPr>
          <w:lang w:val="pt-BR"/>
        </w:rPr>
        <w:t xml:space="preserve">função </w:t>
      </w:r>
      <w:proofErr w:type="spellStart"/>
      <w:r w:rsidRPr="004F7E97">
        <w:rPr>
          <w:b/>
          <w:bCs/>
          <w:color w:val="1F3864" w:themeColor="accent1" w:themeShade="80"/>
          <w:lang w:val="pt-BR"/>
        </w:rPr>
        <w:t>Forward</w:t>
      </w:r>
      <w:proofErr w:type="spellEnd"/>
      <w:r>
        <w:rPr>
          <w:lang w:val="pt-BR"/>
        </w:rPr>
        <w:t xml:space="preserve">, que representa a etapa de Feed </w:t>
      </w:r>
      <w:proofErr w:type="spellStart"/>
      <w:r>
        <w:rPr>
          <w:lang w:val="pt-BR"/>
        </w:rPr>
        <w:t>Forward</w:t>
      </w:r>
      <w:proofErr w:type="spellEnd"/>
      <w:r>
        <w:rPr>
          <w:lang w:val="pt-BR"/>
        </w:rPr>
        <w:t xml:space="preserve"> da rede é descrita a seguir. </w:t>
      </w:r>
      <w:r w:rsidR="00436AE6">
        <w:rPr>
          <w:lang w:val="pt-BR"/>
        </w:rPr>
        <w:t>Nela os</w:t>
      </w:r>
      <w:r w:rsidR="00436AE6" w:rsidRPr="00436AE6">
        <w:rPr>
          <w:lang w:val="pt-BR"/>
        </w:rPr>
        <w:t xml:space="preserve"> dados de entrada são multiplicados pelos pesos naquele momento</w:t>
      </w:r>
      <w:r w:rsidR="00436AE6">
        <w:rPr>
          <w:lang w:val="pt-BR"/>
        </w:rPr>
        <w:t xml:space="preserve">. </w:t>
      </w:r>
      <w:r w:rsidR="00436AE6" w:rsidRPr="00436AE6">
        <w:rPr>
          <w:lang w:val="pt-BR"/>
        </w:rPr>
        <w:t xml:space="preserve"> Então, o resultado disso (equivalente à camada escondida) é multiplicada pela sua função</w:t>
      </w:r>
      <w:r w:rsidR="00436AE6">
        <w:rPr>
          <w:lang w:val="pt-BR"/>
        </w:rPr>
        <w:t xml:space="preserve"> </w:t>
      </w:r>
      <w:r w:rsidR="00436AE6" w:rsidRPr="00436AE6">
        <w:rPr>
          <w:lang w:val="pt-BR"/>
        </w:rPr>
        <w:t>de ativação naquele ponto. Por fim, o output é retornado como sendo a função de ativação multiplicada pelo resultado de e os pesos da camada escondida.</w:t>
      </w:r>
    </w:p>
    <w:p w14:paraId="2ED96AFA" w14:textId="54B4A343" w:rsidR="00436AE6" w:rsidRDefault="00436AE6" w:rsidP="00436AE6">
      <w:pPr>
        <w:spacing w:line="19" w:lineRule="atLeast"/>
        <w:ind w:firstLine="284"/>
        <w:jc w:val="both"/>
        <w:rPr>
          <w:rFonts w:ascii="Consolas" w:hAnsi="Consolas"/>
          <w:sz w:val="18"/>
          <w:szCs w:val="18"/>
        </w:rPr>
      </w:pPr>
      <w:proofErr w:type="spellStart"/>
      <w:proofErr w:type="gramStart"/>
      <w:r w:rsidRPr="00436AE6">
        <w:rPr>
          <w:rFonts w:ascii="Consolas" w:hAnsi="Consolas"/>
          <w:sz w:val="18"/>
          <w:szCs w:val="18"/>
        </w:rPr>
        <w:t>self.hidden</w:t>
      </w:r>
      <w:proofErr w:type="gramEnd"/>
      <w:r w:rsidRPr="00436AE6">
        <w:rPr>
          <w:rFonts w:ascii="Consolas" w:hAnsi="Consolas"/>
          <w:sz w:val="18"/>
          <w:szCs w:val="18"/>
        </w:rPr>
        <w:t>_input</w:t>
      </w:r>
      <w:proofErr w:type="spellEnd"/>
      <w:r w:rsidRPr="00436AE6">
        <w:rPr>
          <w:rFonts w:ascii="Consolas" w:hAnsi="Consolas"/>
          <w:sz w:val="18"/>
          <w:szCs w:val="18"/>
        </w:rPr>
        <w:t>=np.dot(</w:t>
      </w:r>
      <w:proofErr w:type="spellStart"/>
      <w:r w:rsidRPr="00436AE6">
        <w:rPr>
          <w:rFonts w:ascii="Consolas" w:hAnsi="Consolas"/>
          <w:sz w:val="18"/>
          <w:szCs w:val="18"/>
        </w:rPr>
        <w:t>X_train,self.weights_input_hidden</w:t>
      </w:r>
      <w:proofErr w:type="spellEnd"/>
      <w:r w:rsidRPr="00436AE6">
        <w:rPr>
          <w:rFonts w:ascii="Consolas" w:hAnsi="Consolas"/>
          <w:sz w:val="18"/>
          <w:szCs w:val="18"/>
        </w:rPr>
        <w:t xml:space="preserve">) </w:t>
      </w:r>
    </w:p>
    <w:p w14:paraId="1ED7363A" w14:textId="77777777" w:rsidR="00436AE6" w:rsidRPr="00436AE6" w:rsidRDefault="00436AE6" w:rsidP="00436AE6">
      <w:pPr>
        <w:spacing w:line="19" w:lineRule="atLeast"/>
        <w:ind w:firstLine="284"/>
        <w:jc w:val="both"/>
        <w:rPr>
          <w:rFonts w:ascii="Consolas" w:hAnsi="Consolas"/>
          <w:sz w:val="18"/>
          <w:szCs w:val="18"/>
        </w:rPr>
      </w:pPr>
    </w:p>
    <w:p w14:paraId="65E9BE47" w14:textId="4A89A387" w:rsidR="00436AE6" w:rsidRDefault="00436AE6" w:rsidP="00436AE6">
      <w:pPr>
        <w:spacing w:line="19" w:lineRule="atLeast"/>
        <w:ind w:firstLine="284"/>
        <w:jc w:val="both"/>
        <w:rPr>
          <w:rFonts w:ascii="Consolas" w:hAnsi="Consolas"/>
          <w:sz w:val="18"/>
          <w:szCs w:val="18"/>
        </w:rPr>
      </w:pPr>
      <w:proofErr w:type="spellStart"/>
      <w:proofErr w:type="gramStart"/>
      <w:r w:rsidRPr="00436AE6">
        <w:rPr>
          <w:rFonts w:ascii="Consolas" w:hAnsi="Consolas"/>
          <w:sz w:val="18"/>
          <w:szCs w:val="18"/>
        </w:rPr>
        <w:t>self.hidden</w:t>
      </w:r>
      <w:proofErr w:type="gramEnd"/>
      <w:r w:rsidRPr="00436AE6">
        <w:rPr>
          <w:rFonts w:ascii="Consolas" w:hAnsi="Consolas"/>
          <w:sz w:val="18"/>
          <w:szCs w:val="18"/>
        </w:rPr>
        <w:t>_output</w:t>
      </w:r>
      <w:proofErr w:type="spellEnd"/>
      <w:r w:rsidRPr="00436AE6">
        <w:rPr>
          <w:rFonts w:ascii="Consolas" w:hAnsi="Consolas"/>
          <w:sz w:val="18"/>
          <w:szCs w:val="18"/>
        </w:rPr>
        <w:t xml:space="preserve"> = sigmoid(</w:t>
      </w:r>
      <w:proofErr w:type="spellStart"/>
      <w:r w:rsidRPr="00436AE6">
        <w:rPr>
          <w:rFonts w:ascii="Consolas" w:hAnsi="Consolas"/>
          <w:sz w:val="18"/>
          <w:szCs w:val="18"/>
        </w:rPr>
        <w:t>self.hidden_input</w:t>
      </w:r>
      <w:proofErr w:type="spellEnd"/>
      <w:r w:rsidRPr="00436AE6">
        <w:rPr>
          <w:rFonts w:ascii="Consolas" w:hAnsi="Consolas"/>
          <w:sz w:val="18"/>
          <w:szCs w:val="18"/>
        </w:rPr>
        <w:t xml:space="preserve">)     </w:t>
      </w:r>
    </w:p>
    <w:p w14:paraId="5E2AB4B5" w14:textId="77777777" w:rsidR="00436AE6" w:rsidRPr="00436AE6" w:rsidRDefault="00436AE6" w:rsidP="00436AE6">
      <w:pPr>
        <w:spacing w:line="19" w:lineRule="atLeast"/>
        <w:ind w:firstLine="284"/>
        <w:jc w:val="both"/>
        <w:rPr>
          <w:rFonts w:ascii="Consolas" w:hAnsi="Consolas"/>
          <w:sz w:val="18"/>
          <w:szCs w:val="18"/>
        </w:rPr>
      </w:pPr>
    </w:p>
    <w:p w14:paraId="5EB6754D" w14:textId="4C9CA75E" w:rsidR="00436AE6" w:rsidRPr="00436AE6" w:rsidRDefault="00436AE6" w:rsidP="00436AE6">
      <w:pPr>
        <w:spacing w:line="19" w:lineRule="atLeast"/>
        <w:ind w:firstLine="284"/>
        <w:jc w:val="both"/>
        <w:rPr>
          <w:rFonts w:ascii="Consolas" w:hAnsi="Consolas"/>
          <w:sz w:val="18"/>
          <w:szCs w:val="18"/>
        </w:rPr>
      </w:pPr>
      <w:proofErr w:type="spellStart"/>
      <w:proofErr w:type="gramStart"/>
      <w:r w:rsidRPr="00436AE6">
        <w:rPr>
          <w:rFonts w:ascii="Consolas" w:hAnsi="Consolas"/>
          <w:sz w:val="18"/>
          <w:szCs w:val="18"/>
        </w:rPr>
        <w:t>self.output</w:t>
      </w:r>
      <w:proofErr w:type="spellEnd"/>
      <w:proofErr w:type="gramEnd"/>
      <w:r w:rsidRPr="00436AE6">
        <w:rPr>
          <w:rFonts w:ascii="Consolas" w:hAnsi="Consolas"/>
          <w:sz w:val="18"/>
          <w:szCs w:val="18"/>
        </w:rPr>
        <w:t xml:space="preserve"> = sigmoid(np.dot(</w:t>
      </w:r>
      <w:proofErr w:type="spellStart"/>
      <w:r w:rsidRPr="00436AE6">
        <w:rPr>
          <w:rFonts w:ascii="Consolas" w:hAnsi="Consolas"/>
          <w:sz w:val="18"/>
          <w:szCs w:val="18"/>
        </w:rPr>
        <w:t>self.hidden_output</w:t>
      </w:r>
      <w:proofErr w:type="spellEnd"/>
      <w:r w:rsidRPr="00436AE6">
        <w:rPr>
          <w:rFonts w:ascii="Consolas" w:hAnsi="Consolas"/>
          <w:sz w:val="18"/>
          <w:szCs w:val="18"/>
        </w:rPr>
        <w:t xml:space="preserve">, </w:t>
      </w:r>
      <w:proofErr w:type="spellStart"/>
      <w:r w:rsidRPr="00436AE6">
        <w:rPr>
          <w:rFonts w:ascii="Consolas" w:hAnsi="Consolas"/>
          <w:sz w:val="18"/>
          <w:szCs w:val="18"/>
        </w:rPr>
        <w:t>self.weights_hidden_output</w:t>
      </w:r>
      <w:proofErr w:type="spellEnd"/>
      <w:r w:rsidRPr="00436AE6">
        <w:rPr>
          <w:rFonts w:ascii="Consolas" w:hAnsi="Consolas"/>
          <w:sz w:val="18"/>
          <w:szCs w:val="18"/>
        </w:rPr>
        <w:t>))</w:t>
      </w:r>
    </w:p>
    <w:p w14:paraId="7292C0BC" w14:textId="77777777" w:rsidR="00436AE6" w:rsidRPr="00436AE6" w:rsidRDefault="00436AE6" w:rsidP="00436AE6">
      <w:pPr>
        <w:spacing w:line="19" w:lineRule="atLeast"/>
        <w:ind w:firstLine="284"/>
        <w:jc w:val="both"/>
      </w:pPr>
    </w:p>
    <w:p w14:paraId="27A1E959" w14:textId="23FCBA81" w:rsidR="00436AE6" w:rsidRPr="00436AE6" w:rsidRDefault="00436AE6" w:rsidP="00997B5B">
      <w:pPr>
        <w:spacing w:line="19" w:lineRule="atLeast"/>
        <w:ind w:firstLine="284"/>
        <w:jc w:val="both"/>
        <w:rPr>
          <w:lang w:val="pt-BR"/>
        </w:rPr>
      </w:pPr>
      <w:r>
        <w:rPr>
          <w:lang w:val="pt-BR"/>
        </w:rPr>
        <w:t xml:space="preserve">Finalmente, a etapa de </w:t>
      </w:r>
      <w:proofErr w:type="spellStart"/>
      <w:r w:rsidRPr="00436AE6">
        <w:rPr>
          <w:b/>
          <w:bCs/>
          <w:color w:val="002060"/>
          <w:lang w:val="pt-BR"/>
        </w:rPr>
        <w:t>backpropagation</w:t>
      </w:r>
      <w:proofErr w:type="spellEnd"/>
      <w:r>
        <w:rPr>
          <w:lang w:val="pt-BR"/>
        </w:rPr>
        <w:t>.</w:t>
      </w:r>
      <w:r w:rsidRPr="00436AE6">
        <w:rPr>
          <w:lang w:val="pt-BR"/>
        </w:rPr>
        <w:t xml:space="preserve"> </w:t>
      </w:r>
      <w:r>
        <w:rPr>
          <w:lang w:val="pt-BR"/>
        </w:rPr>
        <w:t>Nela, o</w:t>
      </w:r>
      <w:r w:rsidRPr="00436AE6">
        <w:rPr>
          <w:lang w:val="pt-BR"/>
        </w:rPr>
        <w:t xml:space="preserve"> erro é definido como o resultado esperado menos o resultado do treino naquele momento</w:t>
      </w:r>
      <w:r>
        <w:rPr>
          <w:lang w:val="pt-BR"/>
        </w:rPr>
        <w:t xml:space="preserve">. </w:t>
      </w:r>
      <w:r w:rsidR="006160B7">
        <w:rPr>
          <w:lang w:val="pt-BR"/>
        </w:rPr>
        <w:t>O gradiente de erro</w:t>
      </w:r>
      <w:r w:rsidRPr="00436AE6">
        <w:rPr>
          <w:lang w:val="pt-BR"/>
        </w:rPr>
        <w:t xml:space="preserve"> é a derivada da função de ativação multiplicada pelo erro</w:t>
      </w:r>
      <w:r>
        <w:rPr>
          <w:lang w:val="pt-BR"/>
        </w:rPr>
        <w:t>.</w:t>
      </w:r>
    </w:p>
    <w:p w14:paraId="00211873" w14:textId="2B7F8F95" w:rsidR="00436AE6" w:rsidRPr="00473DB8" w:rsidRDefault="00436AE6" w:rsidP="00436AE6">
      <w:pPr>
        <w:spacing w:line="19" w:lineRule="atLeast"/>
        <w:ind w:firstLine="284"/>
        <w:jc w:val="both"/>
        <w:rPr>
          <w:rFonts w:ascii="Consolas" w:hAnsi="Consolas"/>
          <w:sz w:val="18"/>
          <w:szCs w:val="18"/>
        </w:rPr>
      </w:pPr>
      <w:r w:rsidRPr="00473DB8">
        <w:rPr>
          <w:rFonts w:ascii="Consolas" w:hAnsi="Consolas"/>
          <w:sz w:val="18"/>
          <w:szCs w:val="18"/>
        </w:rPr>
        <w:t xml:space="preserve">error = </w:t>
      </w:r>
      <w:proofErr w:type="spellStart"/>
      <w:r w:rsidRPr="00473DB8">
        <w:rPr>
          <w:rFonts w:ascii="Consolas" w:hAnsi="Consolas"/>
          <w:sz w:val="18"/>
          <w:szCs w:val="18"/>
        </w:rPr>
        <w:t>y_train</w:t>
      </w:r>
      <w:proofErr w:type="spellEnd"/>
      <w:r w:rsidRPr="00473DB8">
        <w:rPr>
          <w:rFonts w:ascii="Consolas" w:hAnsi="Consolas"/>
          <w:sz w:val="18"/>
          <w:szCs w:val="18"/>
        </w:rPr>
        <w:t xml:space="preserve"> - output </w:t>
      </w:r>
    </w:p>
    <w:p w14:paraId="10B395DF" w14:textId="0CBF8C8C" w:rsidR="00436AE6" w:rsidRPr="00473DB8" w:rsidRDefault="00436AE6" w:rsidP="00436AE6">
      <w:pPr>
        <w:spacing w:line="19" w:lineRule="atLeast"/>
        <w:ind w:firstLine="284"/>
        <w:jc w:val="both"/>
        <w:rPr>
          <w:rFonts w:ascii="Consolas" w:hAnsi="Consolas"/>
          <w:sz w:val="18"/>
          <w:szCs w:val="18"/>
        </w:rPr>
      </w:pPr>
      <w:proofErr w:type="spellStart"/>
      <w:r w:rsidRPr="00473DB8">
        <w:rPr>
          <w:rFonts w:ascii="Consolas" w:hAnsi="Consolas"/>
          <w:sz w:val="18"/>
          <w:szCs w:val="18"/>
        </w:rPr>
        <w:t>output_delta</w:t>
      </w:r>
      <w:proofErr w:type="spellEnd"/>
      <w:r w:rsidRPr="00473DB8">
        <w:rPr>
          <w:rFonts w:ascii="Consolas" w:hAnsi="Consolas"/>
          <w:sz w:val="18"/>
          <w:szCs w:val="18"/>
        </w:rPr>
        <w:t xml:space="preserve"> = error * </w:t>
      </w:r>
      <w:proofErr w:type="spellStart"/>
      <w:r w:rsidRPr="00473DB8">
        <w:rPr>
          <w:rFonts w:ascii="Consolas" w:hAnsi="Consolas"/>
          <w:sz w:val="18"/>
          <w:szCs w:val="18"/>
        </w:rPr>
        <w:t>sigmoid_derivative</w:t>
      </w:r>
      <w:proofErr w:type="spellEnd"/>
      <w:r w:rsidRPr="00473DB8">
        <w:rPr>
          <w:rFonts w:ascii="Consolas" w:hAnsi="Consolas"/>
          <w:sz w:val="18"/>
          <w:szCs w:val="18"/>
        </w:rPr>
        <w:t xml:space="preserve">(output) </w:t>
      </w:r>
    </w:p>
    <w:p w14:paraId="24BF99C8" w14:textId="77777777" w:rsidR="00436AE6" w:rsidRDefault="00436AE6" w:rsidP="00436AE6">
      <w:pPr>
        <w:spacing w:line="19" w:lineRule="atLeast"/>
        <w:jc w:val="both"/>
      </w:pPr>
    </w:p>
    <w:p w14:paraId="1C07B132" w14:textId="7D00F49C" w:rsidR="00436AE6" w:rsidRDefault="00436AE6" w:rsidP="00997B5B">
      <w:pPr>
        <w:spacing w:line="19" w:lineRule="atLeast"/>
        <w:ind w:firstLine="284"/>
        <w:jc w:val="both"/>
        <w:rPr>
          <w:lang w:val="pt-BR"/>
        </w:rPr>
      </w:pPr>
      <w:r w:rsidRPr="00436AE6">
        <w:rPr>
          <w:lang w:val="pt-BR"/>
        </w:rPr>
        <w:t xml:space="preserve">Da mesma forma, o erro na camada escondida é esse </w:t>
      </w:r>
      <w:r w:rsidR="006160B7">
        <w:rPr>
          <w:lang w:val="pt-BR"/>
        </w:rPr>
        <w:t>gradiente</w:t>
      </w:r>
      <w:r w:rsidRPr="00436AE6">
        <w:rPr>
          <w:lang w:val="pt-BR"/>
        </w:rPr>
        <w:t xml:space="preserve"> multiplicado por cada peso dessa camada</w:t>
      </w:r>
      <w:r>
        <w:rPr>
          <w:lang w:val="pt-BR"/>
        </w:rPr>
        <w:t xml:space="preserve">. </w:t>
      </w:r>
      <w:r w:rsidRPr="00436AE6">
        <w:rPr>
          <w:lang w:val="pt-BR"/>
        </w:rPr>
        <w:t xml:space="preserve">E assim </w:t>
      </w:r>
      <w:r w:rsidR="006160B7">
        <w:rPr>
          <w:lang w:val="pt-BR"/>
        </w:rPr>
        <w:t>o gradiente de erro</w:t>
      </w:r>
      <w:r w:rsidRPr="00436AE6">
        <w:rPr>
          <w:lang w:val="pt-BR"/>
        </w:rPr>
        <w:t xml:space="preserve"> da camada escondida vai ser</w:t>
      </w:r>
      <w:r w:rsidR="006160B7">
        <w:rPr>
          <w:lang w:val="pt-BR"/>
        </w:rPr>
        <w:t xml:space="preserve"> o</w:t>
      </w:r>
      <w:r w:rsidRPr="00436AE6">
        <w:rPr>
          <w:lang w:val="pt-BR"/>
        </w:rPr>
        <w:t xml:space="preserve"> erro de cada neurônio</w:t>
      </w:r>
      <w:r w:rsidR="006160B7">
        <w:rPr>
          <w:lang w:val="pt-BR"/>
        </w:rPr>
        <w:t xml:space="preserve"> multiplicado pela</w:t>
      </w:r>
      <w:r w:rsidR="006160B7" w:rsidRPr="00436AE6">
        <w:rPr>
          <w:lang w:val="pt-BR"/>
        </w:rPr>
        <w:t xml:space="preserve"> derivada da função de ativação</w:t>
      </w:r>
      <w:r w:rsidR="006160B7">
        <w:rPr>
          <w:lang w:val="pt-BR"/>
        </w:rPr>
        <w:t xml:space="preserve"> daquela camada</w:t>
      </w:r>
      <w:r>
        <w:rPr>
          <w:lang w:val="pt-BR"/>
        </w:rPr>
        <w:t>.</w:t>
      </w:r>
    </w:p>
    <w:p w14:paraId="48FD933D" w14:textId="331A870B" w:rsidR="00436AE6" w:rsidRPr="00473DB8" w:rsidRDefault="00436AE6" w:rsidP="00436AE6">
      <w:pPr>
        <w:spacing w:line="19" w:lineRule="atLeast"/>
        <w:jc w:val="both"/>
        <w:rPr>
          <w:rFonts w:ascii="Consolas" w:hAnsi="Consolas"/>
          <w:sz w:val="18"/>
          <w:szCs w:val="18"/>
        </w:rPr>
      </w:pPr>
      <w:proofErr w:type="spellStart"/>
      <w:r w:rsidRPr="00473DB8">
        <w:rPr>
          <w:rFonts w:ascii="Consolas" w:hAnsi="Consolas"/>
          <w:sz w:val="18"/>
          <w:szCs w:val="18"/>
        </w:rPr>
        <w:t>hidden_error</w:t>
      </w:r>
      <w:proofErr w:type="spellEnd"/>
      <w:r w:rsidRPr="00473DB8">
        <w:rPr>
          <w:rFonts w:ascii="Consolas" w:hAnsi="Consolas"/>
          <w:sz w:val="18"/>
          <w:szCs w:val="18"/>
        </w:rPr>
        <w:t>= output_delta.dot(</w:t>
      </w:r>
      <w:proofErr w:type="spellStart"/>
      <w:proofErr w:type="gramStart"/>
      <w:r w:rsidRPr="00473DB8">
        <w:rPr>
          <w:rFonts w:ascii="Consolas" w:hAnsi="Consolas"/>
          <w:sz w:val="18"/>
          <w:szCs w:val="18"/>
        </w:rPr>
        <w:t>self.weights</w:t>
      </w:r>
      <w:proofErr w:type="gramEnd"/>
      <w:r w:rsidRPr="00473DB8">
        <w:rPr>
          <w:rFonts w:ascii="Consolas" w:hAnsi="Consolas"/>
          <w:sz w:val="18"/>
          <w:szCs w:val="18"/>
        </w:rPr>
        <w:t>_hidden_output.T</w:t>
      </w:r>
      <w:proofErr w:type="spellEnd"/>
      <w:r w:rsidRPr="00473DB8">
        <w:rPr>
          <w:rFonts w:ascii="Consolas" w:hAnsi="Consolas"/>
          <w:sz w:val="18"/>
          <w:szCs w:val="18"/>
        </w:rPr>
        <w:t>)</w:t>
      </w:r>
    </w:p>
    <w:p w14:paraId="233AEDDA" w14:textId="77777777" w:rsidR="00436AE6" w:rsidRPr="00473DB8" w:rsidRDefault="00436AE6" w:rsidP="00436AE6">
      <w:pPr>
        <w:spacing w:line="19" w:lineRule="atLeast"/>
        <w:jc w:val="both"/>
        <w:rPr>
          <w:rFonts w:ascii="Consolas" w:hAnsi="Consolas"/>
          <w:sz w:val="18"/>
          <w:szCs w:val="18"/>
        </w:rPr>
      </w:pPr>
    </w:p>
    <w:p w14:paraId="43066ED1" w14:textId="42865447" w:rsidR="00436AE6" w:rsidRPr="00473DB8" w:rsidRDefault="00436AE6" w:rsidP="00436AE6">
      <w:pPr>
        <w:spacing w:line="19" w:lineRule="atLeast"/>
        <w:jc w:val="both"/>
        <w:rPr>
          <w:rFonts w:ascii="Consolas" w:hAnsi="Consolas"/>
          <w:sz w:val="18"/>
          <w:szCs w:val="18"/>
        </w:rPr>
      </w:pPr>
      <w:proofErr w:type="spellStart"/>
      <w:r w:rsidRPr="00473DB8">
        <w:rPr>
          <w:rFonts w:ascii="Consolas" w:hAnsi="Consolas"/>
          <w:sz w:val="18"/>
          <w:szCs w:val="18"/>
        </w:rPr>
        <w:t>hidden_delta</w:t>
      </w:r>
      <w:proofErr w:type="spellEnd"/>
      <w:r w:rsidRPr="00473DB8">
        <w:rPr>
          <w:rFonts w:ascii="Consolas" w:hAnsi="Consolas"/>
          <w:sz w:val="18"/>
          <w:szCs w:val="18"/>
        </w:rPr>
        <w:t>=</w:t>
      </w:r>
      <w:proofErr w:type="spellStart"/>
      <w:r w:rsidRPr="00473DB8">
        <w:rPr>
          <w:rFonts w:ascii="Consolas" w:hAnsi="Consolas"/>
          <w:sz w:val="18"/>
          <w:szCs w:val="18"/>
        </w:rPr>
        <w:t>hidden_error</w:t>
      </w:r>
      <w:proofErr w:type="spellEnd"/>
      <w:r w:rsidRPr="00473DB8">
        <w:rPr>
          <w:rFonts w:ascii="Consolas" w:hAnsi="Consolas"/>
          <w:sz w:val="18"/>
          <w:szCs w:val="18"/>
        </w:rPr>
        <w:t>*</w:t>
      </w:r>
      <w:proofErr w:type="spellStart"/>
      <w:r w:rsidRPr="00473DB8">
        <w:rPr>
          <w:rFonts w:ascii="Consolas" w:hAnsi="Consolas"/>
          <w:sz w:val="18"/>
          <w:szCs w:val="18"/>
        </w:rPr>
        <w:t>sigmoid_derivative</w:t>
      </w:r>
      <w:proofErr w:type="spellEnd"/>
      <w:r w:rsidRPr="00473DB8">
        <w:rPr>
          <w:rFonts w:ascii="Consolas" w:hAnsi="Consolas"/>
          <w:sz w:val="18"/>
          <w:szCs w:val="18"/>
        </w:rPr>
        <w:t>(</w:t>
      </w:r>
      <w:proofErr w:type="spellStart"/>
      <w:proofErr w:type="gramStart"/>
      <w:r w:rsidRPr="00473DB8">
        <w:rPr>
          <w:rFonts w:ascii="Consolas" w:hAnsi="Consolas"/>
          <w:sz w:val="18"/>
          <w:szCs w:val="18"/>
        </w:rPr>
        <w:t>self.hidden</w:t>
      </w:r>
      <w:proofErr w:type="gramEnd"/>
      <w:r w:rsidRPr="00473DB8">
        <w:rPr>
          <w:rFonts w:ascii="Consolas" w:hAnsi="Consolas"/>
          <w:sz w:val="18"/>
          <w:szCs w:val="18"/>
        </w:rPr>
        <w:t>_output</w:t>
      </w:r>
      <w:proofErr w:type="spellEnd"/>
      <w:r w:rsidRPr="00473DB8">
        <w:rPr>
          <w:rFonts w:ascii="Consolas" w:hAnsi="Consolas"/>
          <w:sz w:val="18"/>
          <w:szCs w:val="18"/>
        </w:rPr>
        <w:t>)</w:t>
      </w:r>
    </w:p>
    <w:p w14:paraId="5F4F1CD5" w14:textId="77777777" w:rsidR="00436AE6" w:rsidRDefault="00436AE6" w:rsidP="00436AE6">
      <w:pPr>
        <w:spacing w:line="19" w:lineRule="atLeast"/>
        <w:jc w:val="both"/>
      </w:pPr>
    </w:p>
    <w:p w14:paraId="13423F2A" w14:textId="5D6D3EE8" w:rsidR="00436AE6" w:rsidRPr="00436AE6" w:rsidRDefault="00436AE6" w:rsidP="00997B5B">
      <w:pPr>
        <w:spacing w:line="19" w:lineRule="atLeast"/>
        <w:ind w:firstLine="284"/>
        <w:jc w:val="both"/>
        <w:rPr>
          <w:lang w:val="pt-BR"/>
        </w:rPr>
      </w:pPr>
      <w:r w:rsidRPr="00436AE6">
        <w:rPr>
          <w:lang w:val="pt-BR"/>
        </w:rPr>
        <w:t>Po</w:t>
      </w:r>
      <w:r>
        <w:rPr>
          <w:lang w:val="pt-BR"/>
        </w:rPr>
        <w:t xml:space="preserve">r fim, </w:t>
      </w:r>
      <w:proofErr w:type="gramStart"/>
      <w:r w:rsidRPr="00436AE6">
        <w:rPr>
          <w:lang w:val="pt-BR"/>
        </w:rPr>
        <w:t>os pesos da camada oculta</w:t>
      </w:r>
      <w:proofErr w:type="gramEnd"/>
      <w:r w:rsidRPr="00436AE6">
        <w:rPr>
          <w:lang w:val="pt-BR"/>
        </w:rPr>
        <w:t xml:space="preserve"> e camada de saída são atualizados com base no sinal de erro na camada de saída e n</w:t>
      </w:r>
      <w:r w:rsidR="00473DB8">
        <w:rPr>
          <w:lang w:val="pt-BR"/>
        </w:rPr>
        <w:t>o erro da</w:t>
      </w:r>
      <w:r w:rsidRPr="00436AE6">
        <w:rPr>
          <w:lang w:val="pt-BR"/>
        </w:rPr>
        <w:t xml:space="preserve"> camada oculta</w:t>
      </w:r>
      <w:r w:rsidR="00473DB8">
        <w:rPr>
          <w:lang w:val="pt-BR"/>
        </w:rPr>
        <w:t>.</w:t>
      </w:r>
    </w:p>
    <w:p w14:paraId="6F7DF91C" w14:textId="687D4E88" w:rsidR="00436AE6" w:rsidRPr="00473DB8" w:rsidRDefault="00436AE6" w:rsidP="00473DB8">
      <w:pPr>
        <w:spacing w:line="19" w:lineRule="atLeast"/>
        <w:jc w:val="both"/>
        <w:rPr>
          <w:rFonts w:ascii="Consolas" w:hAnsi="Consolas"/>
          <w:sz w:val="18"/>
          <w:szCs w:val="18"/>
        </w:rPr>
      </w:pPr>
      <w:proofErr w:type="gramStart"/>
      <w:r w:rsidRPr="00473DB8">
        <w:rPr>
          <w:rFonts w:ascii="Consolas" w:hAnsi="Consolas"/>
          <w:sz w:val="18"/>
          <w:szCs w:val="18"/>
        </w:rPr>
        <w:t>self.weights</w:t>
      </w:r>
      <w:proofErr w:type="gramEnd"/>
      <w:r w:rsidRPr="00473DB8">
        <w:rPr>
          <w:rFonts w:ascii="Consolas" w:hAnsi="Consolas"/>
          <w:sz w:val="18"/>
          <w:szCs w:val="18"/>
        </w:rPr>
        <w:t xml:space="preserve">_hidden_output+=self.hidden_output.T.dot(output_delta) * </w:t>
      </w:r>
      <w:proofErr w:type="spellStart"/>
      <w:r w:rsidRPr="00473DB8">
        <w:rPr>
          <w:rFonts w:ascii="Consolas" w:hAnsi="Consolas"/>
          <w:sz w:val="18"/>
          <w:szCs w:val="18"/>
        </w:rPr>
        <w:t>self.learning_rate</w:t>
      </w:r>
      <w:proofErr w:type="spellEnd"/>
    </w:p>
    <w:p w14:paraId="7E2D8F28" w14:textId="77777777" w:rsidR="00473DB8" w:rsidRPr="00473DB8" w:rsidRDefault="00473DB8" w:rsidP="00473DB8">
      <w:pPr>
        <w:spacing w:line="19" w:lineRule="atLeast"/>
        <w:jc w:val="both"/>
        <w:rPr>
          <w:rFonts w:ascii="Consolas" w:hAnsi="Consolas"/>
          <w:sz w:val="18"/>
          <w:szCs w:val="18"/>
        </w:rPr>
      </w:pPr>
    </w:p>
    <w:p w14:paraId="4ECA929E" w14:textId="34D9ED64" w:rsidR="00436AE6" w:rsidRPr="00473DB8" w:rsidRDefault="00436AE6" w:rsidP="00473DB8">
      <w:pPr>
        <w:spacing w:line="19" w:lineRule="atLeast"/>
        <w:jc w:val="both"/>
        <w:rPr>
          <w:rFonts w:ascii="Consolas" w:hAnsi="Consolas"/>
          <w:sz w:val="18"/>
          <w:szCs w:val="18"/>
        </w:rPr>
      </w:pPr>
      <w:proofErr w:type="spellStart"/>
      <w:proofErr w:type="gramStart"/>
      <w:r w:rsidRPr="00473DB8">
        <w:rPr>
          <w:rFonts w:ascii="Consolas" w:hAnsi="Consolas"/>
          <w:sz w:val="18"/>
          <w:szCs w:val="18"/>
        </w:rPr>
        <w:t>self.weights</w:t>
      </w:r>
      <w:proofErr w:type="gramEnd"/>
      <w:r w:rsidRPr="00473DB8">
        <w:rPr>
          <w:rFonts w:ascii="Consolas" w:hAnsi="Consolas"/>
          <w:sz w:val="18"/>
          <w:szCs w:val="18"/>
        </w:rPr>
        <w:t>_input_hidden</w:t>
      </w:r>
      <w:proofErr w:type="spellEnd"/>
      <w:r w:rsidRPr="00473DB8">
        <w:rPr>
          <w:rFonts w:ascii="Consolas" w:hAnsi="Consolas"/>
          <w:sz w:val="18"/>
          <w:szCs w:val="18"/>
        </w:rPr>
        <w:t xml:space="preserve"> += X_train.T.dot(</w:t>
      </w:r>
      <w:proofErr w:type="spellStart"/>
      <w:r w:rsidRPr="00473DB8">
        <w:rPr>
          <w:rFonts w:ascii="Consolas" w:hAnsi="Consolas"/>
          <w:sz w:val="18"/>
          <w:szCs w:val="18"/>
        </w:rPr>
        <w:t>hidden_delta</w:t>
      </w:r>
      <w:proofErr w:type="spellEnd"/>
      <w:r w:rsidRPr="00473DB8">
        <w:rPr>
          <w:rFonts w:ascii="Consolas" w:hAnsi="Consolas"/>
          <w:sz w:val="18"/>
          <w:szCs w:val="18"/>
        </w:rPr>
        <w:t xml:space="preserve">)* </w:t>
      </w:r>
      <w:proofErr w:type="spellStart"/>
      <w:r w:rsidRPr="00473DB8">
        <w:rPr>
          <w:rFonts w:ascii="Consolas" w:hAnsi="Consolas"/>
          <w:sz w:val="18"/>
          <w:szCs w:val="18"/>
        </w:rPr>
        <w:t>self.learning_rate</w:t>
      </w:r>
      <w:proofErr w:type="spellEnd"/>
    </w:p>
    <w:p w14:paraId="552DDB62" w14:textId="2774D28C" w:rsidR="00436AE6" w:rsidRPr="00436AE6" w:rsidRDefault="00436AE6" w:rsidP="00473DB8">
      <w:pPr>
        <w:spacing w:line="19" w:lineRule="atLeast"/>
        <w:ind w:firstLine="284"/>
        <w:jc w:val="both"/>
      </w:pPr>
      <w:r w:rsidRPr="00436AE6">
        <w:t xml:space="preserve">    </w:t>
      </w:r>
    </w:p>
    <w:p w14:paraId="03A347EE" w14:textId="431342FE" w:rsidR="00473DB8" w:rsidRDefault="00473DB8" w:rsidP="00997B5B">
      <w:pPr>
        <w:spacing w:line="19" w:lineRule="atLeast"/>
        <w:ind w:firstLine="284"/>
        <w:jc w:val="both"/>
        <w:rPr>
          <w:lang w:val="pt-BR"/>
        </w:rPr>
      </w:pPr>
      <w:r>
        <w:rPr>
          <w:lang w:val="pt-BR"/>
        </w:rPr>
        <w:t xml:space="preserve">A função </w:t>
      </w:r>
      <w:proofErr w:type="spellStart"/>
      <w:r w:rsidRPr="004F7E97">
        <w:rPr>
          <w:b/>
          <w:bCs/>
          <w:color w:val="1F3864" w:themeColor="accent1" w:themeShade="80"/>
          <w:lang w:val="pt-BR"/>
        </w:rPr>
        <w:t>Train</w:t>
      </w:r>
      <w:proofErr w:type="spellEnd"/>
      <w:r>
        <w:rPr>
          <w:lang w:val="pt-BR"/>
        </w:rPr>
        <w:t xml:space="preserve"> descreve a etapa de treino da rede. Após a inicialização dos vetores que irão receber os resultados de erro de treino, erro de validação, a rede é treinada por um número definido de épocas. É chamado o método de feed </w:t>
      </w:r>
      <w:proofErr w:type="spellStart"/>
      <w:r>
        <w:rPr>
          <w:lang w:val="pt-BR"/>
        </w:rPr>
        <w:t>forward</w:t>
      </w:r>
      <w:proofErr w:type="spellEnd"/>
      <w:r>
        <w:rPr>
          <w:lang w:val="pt-BR"/>
        </w:rPr>
        <w:t xml:space="preserve">, então o de </w:t>
      </w:r>
      <w:proofErr w:type="spellStart"/>
      <w:r>
        <w:rPr>
          <w:lang w:val="pt-BR"/>
        </w:rPr>
        <w:t>backpropagation</w:t>
      </w:r>
      <w:proofErr w:type="spellEnd"/>
      <w:r>
        <w:rPr>
          <w:lang w:val="pt-BR"/>
        </w:rPr>
        <w:t xml:space="preserve">. </w:t>
      </w:r>
    </w:p>
    <w:p w14:paraId="14B0D458" w14:textId="43132C44" w:rsidR="00473DB8" w:rsidRPr="00473DB8" w:rsidRDefault="00473DB8" w:rsidP="00473DB8">
      <w:pPr>
        <w:spacing w:line="19" w:lineRule="atLeast"/>
        <w:ind w:firstLine="284"/>
        <w:jc w:val="both"/>
        <w:rPr>
          <w:rFonts w:ascii="Consolas" w:hAnsi="Consolas"/>
          <w:b/>
          <w:bCs/>
          <w:color w:val="385623" w:themeColor="accent6" w:themeShade="80"/>
          <w:sz w:val="18"/>
          <w:szCs w:val="18"/>
        </w:rPr>
      </w:pPr>
      <w:r w:rsidRPr="00473DB8">
        <w:rPr>
          <w:rFonts w:ascii="Consolas" w:hAnsi="Consolas"/>
          <w:b/>
          <w:bCs/>
          <w:color w:val="385623" w:themeColor="accent6" w:themeShade="80"/>
          <w:sz w:val="18"/>
          <w:szCs w:val="18"/>
        </w:rPr>
        <w:t># Feed forward</w:t>
      </w:r>
    </w:p>
    <w:p w14:paraId="2A983952" w14:textId="23461E61" w:rsidR="00473DB8" w:rsidRPr="00473DB8" w:rsidRDefault="00473DB8" w:rsidP="00473DB8">
      <w:pPr>
        <w:spacing w:line="19" w:lineRule="atLeast"/>
        <w:ind w:firstLine="284"/>
        <w:jc w:val="both"/>
        <w:rPr>
          <w:rFonts w:ascii="Consolas" w:hAnsi="Consolas"/>
          <w:sz w:val="18"/>
          <w:szCs w:val="18"/>
        </w:rPr>
      </w:pPr>
      <w:r w:rsidRPr="00473DB8">
        <w:rPr>
          <w:rFonts w:ascii="Consolas" w:hAnsi="Consolas"/>
          <w:sz w:val="18"/>
          <w:szCs w:val="18"/>
        </w:rPr>
        <w:t xml:space="preserve"> output = </w:t>
      </w:r>
      <w:proofErr w:type="spellStart"/>
      <w:r w:rsidRPr="00473DB8">
        <w:rPr>
          <w:rFonts w:ascii="Consolas" w:hAnsi="Consolas"/>
          <w:sz w:val="18"/>
          <w:szCs w:val="18"/>
        </w:rPr>
        <w:t>self.forward</w:t>
      </w:r>
      <w:proofErr w:type="spellEnd"/>
      <w:r w:rsidRPr="00473DB8">
        <w:rPr>
          <w:rFonts w:ascii="Consolas" w:hAnsi="Consolas"/>
          <w:sz w:val="18"/>
          <w:szCs w:val="18"/>
        </w:rPr>
        <w:t>(</w:t>
      </w:r>
      <w:proofErr w:type="spellStart"/>
      <w:r w:rsidRPr="00473DB8">
        <w:rPr>
          <w:rFonts w:ascii="Consolas" w:hAnsi="Consolas"/>
          <w:sz w:val="18"/>
          <w:szCs w:val="18"/>
        </w:rPr>
        <w:t>X_train</w:t>
      </w:r>
      <w:proofErr w:type="spellEnd"/>
      <w:r w:rsidRPr="00473DB8">
        <w:rPr>
          <w:rFonts w:ascii="Consolas" w:hAnsi="Consolas"/>
          <w:sz w:val="18"/>
          <w:szCs w:val="18"/>
        </w:rPr>
        <w:t>)</w:t>
      </w:r>
    </w:p>
    <w:p w14:paraId="5408269C" w14:textId="57BE116D" w:rsidR="00473DB8" w:rsidRPr="00473DB8" w:rsidRDefault="00473DB8" w:rsidP="00473DB8">
      <w:pPr>
        <w:spacing w:line="19" w:lineRule="atLeast"/>
        <w:ind w:firstLine="284"/>
        <w:jc w:val="both"/>
        <w:rPr>
          <w:rFonts w:ascii="Consolas" w:hAnsi="Consolas"/>
          <w:color w:val="385623" w:themeColor="accent6" w:themeShade="80"/>
          <w:sz w:val="18"/>
          <w:szCs w:val="18"/>
        </w:rPr>
      </w:pPr>
    </w:p>
    <w:p w14:paraId="091D9BC2" w14:textId="77777777" w:rsidR="00473DB8" w:rsidRPr="00473DB8" w:rsidRDefault="00473DB8" w:rsidP="00473DB8">
      <w:pPr>
        <w:spacing w:line="19" w:lineRule="atLeast"/>
        <w:ind w:firstLine="284"/>
        <w:jc w:val="both"/>
        <w:rPr>
          <w:rFonts w:ascii="Consolas" w:hAnsi="Consolas"/>
          <w:b/>
          <w:bCs/>
          <w:color w:val="385623" w:themeColor="accent6" w:themeShade="80"/>
          <w:sz w:val="18"/>
          <w:szCs w:val="18"/>
        </w:rPr>
      </w:pPr>
      <w:r w:rsidRPr="00473DB8">
        <w:rPr>
          <w:rFonts w:ascii="Consolas" w:hAnsi="Consolas"/>
          <w:b/>
          <w:bCs/>
          <w:color w:val="385623" w:themeColor="accent6" w:themeShade="80"/>
          <w:sz w:val="18"/>
          <w:szCs w:val="18"/>
        </w:rPr>
        <w:t># Backward propagation</w:t>
      </w:r>
    </w:p>
    <w:p w14:paraId="31AF6BE0" w14:textId="2D8958BA" w:rsidR="00473DB8" w:rsidRPr="00473DB8" w:rsidRDefault="00473DB8" w:rsidP="00473DB8">
      <w:pPr>
        <w:spacing w:line="19" w:lineRule="atLeast"/>
        <w:ind w:firstLine="284"/>
        <w:jc w:val="both"/>
        <w:rPr>
          <w:rFonts w:ascii="Consolas" w:hAnsi="Consolas"/>
          <w:sz w:val="18"/>
          <w:szCs w:val="18"/>
        </w:rPr>
      </w:pPr>
      <w:proofErr w:type="spellStart"/>
      <w:proofErr w:type="gramStart"/>
      <w:r w:rsidRPr="00473DB8">
        <w:rPr>
          <w:rFonts w:ascii="Consolas" w:hAnsi="Consolas"/>
          <w:sz w:val="18"/>
          <w:szCs w:val="18"/>
        </w:rPr>
        <w:t>self.backward</w:t>
      </w:r>
      <w:proofErr w:type="spellEnd"/>
      <w:proofErr w:type="gramEnd"/>
      <w:r w:rsidRPr="00473DB8">
        <w:rPr>
          <w:rFonts w:ascii="Consolas" w:hAnsi="Consolas"/>
          <w:sz w:val="18"/>
          <w:szCs w:val="18"/>
        </w:rPr>
        <w:t>(</w:t>
      </w:r>
      <w:proofErr w:type="spellStart"/>
      <w:r w:rsidRPr="00473DB8">
        <w:rPr>
          <w:rFonts w:ascii="Consolas" w:hAnsi="Consolas"/>
          <w:sz w:val="18"/>
          <w:szCs w:val="18"/>
        </w:rPr>
        <w:t>X_train</w:t>
      </w:r>
      <w:proofErr w:type="spellEnd"/>
      <w:r w:rsidRPr="00473DB8">
        <w:rPr>
          <w:rFonts w:ascii="Consolas" w:hAnsi="Consolas"/>
          <w:sz w:val="18"/>
          <w:szCs w:val="18"/>
        </w:rPr>
        <w:t xml:space="preserve">, </w:t>
      </w:r>
      <w:proofErr w:type="spellStart"/>
      <w:r w:rsidRPr="00473DB8">
        <w:rPr>
          <w:rFonts w:ascii="Consolas" w:hAnsi="Consolas"/>
          <w:sz w:val="18"/>
          <w:szCs w:val="18"/>
        </w:rPr>
        <w:t>y_train</w:t>
      </w:r>
      <w:proofErr w:type="spellEnd"/>
      <w:r w:rsidRPr="00473DB8">
        <w:rPr>
          <w:rFonts w:ascii="Consolas" w:hAnsi="Consolas"/>
          <w:sz w:val="18"/>
          <w:szCs w:val="18"/>
        </w:rPr>
        <w:t>, output)</w:t>
      </w:r>
    </w:p>
    <w:p w14:paraId="04977DC4" w14:textId="77777777" w:rsidR="00473DB8" w:rsidRPr="00473DB8" w:rsidRDefault="00473DB8" w:rsidP="00436AE6">
      <w:pPr>
        <w:spacing w:line="19" w:lineRule="atLeast"/>
        <w:ind w:firstLine="284"/>
        <w:jc w:val="both"/>
      </w:pPr>
    </w:p>
    <w:p w14:paraId="04AFD7DD" w14:textId="1F84F15F" w:rsidR="00473DB8" w:rsidRDefault="00473DB8" w:rsidP="00436AE6">
      <w:pPr>
        <w:spacing w:line="19" w:lineRule="atLeast"/>
        <w:ind w:firstLine="284"/>
        <w:jc w:val="both"/>
        <w:rPr>
          <w:lang w:val="pt-BR"/>
        </w:rPr>
      </w:pPr>
      <w:r>
        <w:rPr>
          <w:lang w:val="pt-BR"/>
        </w:rPr>
        <w:t xml:space="preserve">Então, é calculado o valor do erro médio quadrático para fins de teste de parada do algoritmo. Esse cálculo é feito tanto nos valores de treino quanto nos valores de validação. </w:t>
      </w:r>
      <w:r w:rsidR="004F7E97">
        <w:rPr>
          <w:lang w:val="pt-BR"/>
        </w:rPr>
        <w:t>Esses valores são gravados nos vetores que foram anteriormente inicializados.</w:t>
      </w:r>
    </w:p>
    <w:p w14:paraId="141A8E01" w14:textId="7AB91AE2" w:rsidR="004F7E97" w:rsidRPr="004F7E97" w:rsidRDefault="004F7E97" w:rsidP="004F7E97">
      <w:pPr>
        <w:spacing w:line="19" w:lineRule="atLeast"/>
        <w:ind w:firstLine="284"/>
        <w:jc w:val="both"/>
        <w:rPr>
          <w:rFonts w:ascii="Consolas" w:hAnsi="Consolas"/>
          <w:b/>
          <w:bCs/>
          <w:color w:val="385623" w:themeColor="accent6" w:themeShade="80"/>
          <w:sz w:val="18"/>
          <w:szCs w:val="18"/>
          <w:lang w:val="pt-BR"/>
        </w:rPr>
      </w:pPr>
      <w:r w:rsidRPr="004F7E97">
        <w:rPr>
          <w:rFonts w:ascii="Consolas" w:hAnsi="Consolas"/>
          <w:b/>
          <w:bCs/>
          <w:color w:val="385623" w:themeColor="accent6" w:themeShade="80"/>
          <w:sz w:val="18"/>
          <w:szCs w:val="18"/>
          <w:lang w:val="pt-BR"/>
        </w:rPr>
        <w:t># Cálculo do erro médio quadrático do treino</w:t>
      </w:r>
    </w:p>
    <w:p w14:paraId="2D8C5378" w14:textId="32083E71" w:rsidR="004F7E97" w:rsidRDefault="004F7E97" w:rsidP="004F7E97">
      <w:pPr>
        <w:spacing w:line="19" w:lineRule="atLeast"/>
        <w:jc w:val="both"/>
        <w:rPr>
          <w:rFonts w:ascii="Consolas" w:hAnsi="Consolas"/>
          <w:sz w:val="18"/>
          <w:szCs w:val="18"/>
        </w:rPr>
      </w:pPr>
      <w:proofErr w:type="spellStart"/>
      <w:r w:rsidRPr="004F7E97">
        <w:rPr>
          <w:rFonts w:ascii="Consolas" w:hAnsi="Consolas"/>
          <w:sz w:val="18"/>
          <w:szCs w:val="18"/>
        </w:rPr>
        <w:t>train_error</w:t>
      </w:r>
      <w:proofErr w:type="spellEnd"/>
      <w:r w:rsidRPr="004F7E97">
        <w:rPr>
          <w:rFonts w:ascii="Consolas" w:hAnsi="Consolas"/>
          <w:sz w:val="18"/>
          <w:szCs w:val="18"/>
        </w:rPr>
        <w:t xml:space="preserve"> = </w:t>
      </w:r>
      <w:proofErr w:type="spellStart"/>
      <w:proofErr w:type="gramStart"/>
      <w:r w:rsidRPr="004F7E97">
        <w:rPr>
          <w:rFonts w:ascii="Consolas" w:hAnsi="Consolas"/>
          <w:sz w:val="18"/>
          <w:szCs w:val="18"/>
        </w:rPr>
        <w:t>np.mean</w:t>
      </w:r>
      <w:proofErr w:type="spellEnd"/>
      <w:proofErr w:type="gramEnd"/>
      <w:r w:rsidRPr="004F7E97">
        <w:rPr>
          <w:rFonts w:ascii="Consolas" w:hAnsi="Consolas"/>
          <w:sz w:val="18"/>
          <w:szCs w:val="18"/>
        </w:rPr>
        <w:t>(</w:t>
      </w:r>
      <w:proofErr w:type="spellStart"/>
      <w:r w:rsidRPr="004F7E97">
        <w:rPr>
          <w:rFonts w:ascii="Consolas" w:hAnsi="Consolas"/>
          <w:sz w:val="18"/>
          <w:szCs w:val="18"/>
        </w:rPr>
        <w:t>np.square</w:t>
      </w:r>
      <w:proofErr w:type="spellEnd"/>
      <w:r w:rsidRPr="004F7E97">
        <w:rPr>
          <w:rFonts w:ascii="Consolas" w:hAnsi="Consolas"/>
          <w:sz w:val="18"/>
          <w:szCs w:val="18"/>
        </w:rPr>
        <w:t>(</w:t>
      </w:r>
      <w:proofErr w:type="spellStart"/>
      <w:r w:rsidRPr="004F7E97">
        <w:rPr>
          <w:rFonts w:ascii="Consolas" w:hAnsi="Consolas"/>
          <w:sz w:val="18"/>
          <w:szCs w:val="18"/>
        </w:rPr>
        <w:t>y_train</w:t>
      </w:r>
      <w:proofErr w:type="spellEnd"/>
      <w:r w:rsidRPr="004F7E97">
        <w:rPr>
          <w:rFonts w:ascii="Consolas" w:hAnsi="Consolas"/>
          <w:sz w:val="18"/>
          <w:szCs w:val="18"/>
        </w:rPr>
        <w:t xml:space="preserve"> - output))</w:t>
      </w:r>
    </w:p>
    <w:p w14:paraId="3FDDD8F8" w14:textId="77777777" w:rsidR="004F7E97" w:rsidRDefault="004F7E97" w:rsidP="004F7E97">
      <w:pPr>
        <w:spacing w:line="19" w:lineRule="atLeast"/>
        <w:jc w:val="both"/>
        <w:rPr>
          <w:rFonts w:ascii="Consolas" w:hAnsi="Consolas"/>
          <w:sz w:val="18"/>
          <w:szCs w:val="18"/>
        </w:rPr>
      </w:pPr>
    </w:p>
    <w:p w14:paraId="7B6ADFCF" w14:textId="7C82C573" w:rsidR="004F7E97" w:rsidRPr="004F7E97" w:rsidRDefault="004F7E97" w:rsidP="004F7E97">
      <w:pPr>
        <w:spacing w:line="19" w:lineRule="atLeast"/>
        <w:jc w:val="both"/>
        <w:rPr>
          <w:rFonts w:ascii="Consolas" w:hAnsi="Consolas"/>
          <w:sz w:val="18"/>
          <w:szCs w:val="18"/>
        </w:rPr>
      </w:pPr>
      <w:proofErr w:type="spellStart"/>
      <w:r w:rsidRPr="004F7E97">
        <w:rPr>
          <w:rFonts w:ascii="Consolas" w:hAnsi="Consolas"/>
          <w:sz w:val="18"/>
          <w:szCs w:val="18"/>
        </w:rPr>
        <w:t>train_</w:t>
      </w:r>
      <w:proofErr w:type="gramStart"/>
      <w:r w:rsidRPr="004F7E97">
        <w:rPr>
          <w:rFonts w:ascii="Consolas" w:hAnsi="Consolas"/>
          <w:sz w:val="18"/>
          <w:szCs w:val="18"/>
        </w:rPr>
        <w:t>errors.append</w:t>
      </w:r>
      <w:proofErr w:type="spellEnd"/>
      <w:proofErr w:type="gramEnd"/>
      <w:r w:rsidRPr="004F7E97">
        <w:rPr>
          <w:rFonts w:ascii="Consolas" w:hAnsi="Consolas"/>
          <w:sz w:val="18"/>
          <w:szCs w:val="18"/>
        </w:rPr>
        <w:t>(</w:t>
      </w:r>
      <w:proofErr w:type="spellStart"/>
      <w:r w:rsidRPr="004F7E97">
        <w:rPr>
          <w:rFonts w:ascii="Consolas" w:hAnsi="Consolas"/>
          <w:sz w:val="18"/>
          <w:szCs w:val="18"/>
        </w:rPr>
        <w:t>train_error</w:t>
      </w:r>
      <w:proofErr w:type="spellEnd"/>
      <w:r w:rsidRPr="004F7E97">
        <w:rPr>
          <w:rFonts w:ascii="Consolas" w:hAnsi="Consolas"/>
          <w:sz w:val="18"/>
          <w:szCs w:val="18"/>
        </w:rPr>
        <w:t>)</w:t>
      </w:r>
    </w:p>
    <w:p w14:paraId="4E18F166" w14:textId="77777777" w:rsidR="004F7E97" w:rsidRPr="004F7E97" w:rsidRDefault="004F7E97" w:rsidP="004F7E97">
      <w:pPr>
        <w:spacing w:line="19" w:lineRule="atLeast"/>
        <w:ind w:firstLine="284"/>
        <w:jc w:val="both"/>
        <w:rPr>
          <w:rFonts w:ascii="Consolas" w:hAnsi="Consolas"/>
          <w:sz w:val="18"/>
          <w:szCs w:val="18"/>
        </w:rPr>
      </w:pPr>
    </w:p>
    <w:p w14:paraId="2DF1B0CB" w14:textId="31BC2F17" w:rsidR="004F7E97" w:rsidRPr="004F7E97" w:rsidRDefault="004F7E97" w:rsidP="004F7E97">
      <w:pPr>
        <w:spacing w:line="19" w:lineRule="atLeast"/>
        <w:ind w:firstLine="284"/>
        <w:jc w:val="both"/>
        <w:rPr>
          <w:rFonts w:ascii="Consolas" w:hAnsi="Consolas"/>
          <w:b/>
          <w:bCs/>
          <w:color w:val="385623" w:themeColor="accent6" w:themeShade="80"/>
          <w:sz w:val="18"/>
          <w:szCs w:val="18"/>
          <w:lang w:val="pt-BR"/>
        </w:rPr>
      </w:pPr>
      <w:r w:rsidRPr="004F7E97">
        <w:rPr>
          <w:rFonts w:ascii="Consolas" w:hAnsi="Consolas"/>
          <w:b/>
          <w:bCs/>
          <w:color w:val="385623" w:themeColor="accent6" w:themeShade="80"/>
          <w:sz w:val="18"/>
          <w:szCs w:val="18"/>
          <w:lang w:val="pt-BR"/>
        </w:rPr>
        <w:t># Cálculo do erro médio quadrático da validação</w:t>
      </w:r>
    </w:p>
    <w:p w14:paraId="2C183450" w14:textId="1B674B0B" w:rsidR="004F7E97" w:rsidRPr="004F7E97" w:rsidRDefault="004F7E97" w:rsidP="004F7E97">
      <w:pPr>
        <w:spacing w:line="19" w:lineRule="atLeast"/>
        <w:jc w:val="both"/>
        <w:rPr>
          <w:rFonts w:ascii="Consolas" w:hAnsi="Consolas"/>
          <w:sz w:val="18"/>
          <w:szCs w:val="18"/>
        </w:rPr>
      </w:pPr>
      <w:proofErr w:type="spellStart"/>
      <w:r w:rsidRPr="004F7E97">
        <w:rPr>
          <w:rFonts w:ascii="Consolas" w:hAnsi="Consolas"/>
          <w:sz w:val="18"/>
          <w:szCs w:val="18"/>
        </w:rPr>
        <w:t>val_output</w:t>
      </w:r>
      <w:proofErr w:type="spellEnd"/>
      <w:r w:rsidRPr="004F7E97">
        <w:rPr>
          <w:rFonts w:ascii="Consolas" w:hAnsi="Consolas"/>
          <w:sz w:val="18"/>
          <w:szCs w:val="18"/>
        </w:rPr>
        <w:t xml:space="preserve"> = </w:t>
      </w:r>
      <w:proofErr w:type="spellStart"/>
      <w:r w:rsidRPr="004F7E97">
        <w:rPr>
          <w:rFonts w:ascii="Consolas" w:hAnsi="Consolas"/>
          <w:sz w:val="18"/>
          <w:szCs w:val="18"/>
        </w:rPr>
        <w:t>self.forward</w:t>
      </w:r>
      <w:proofErr w:type="spellEnd"/>
      <w:r w:rsidRPr="004F7E97">
        <w:rPr>
          <w:rFonts w:ascii="Consolas" w:hAnsi="Consolas"/>
          <w:sz w:val="18"/>
          <w:szCs w:val="18"/>
        </w:rPr>
        <w:t>(</w:t>
      </w:r>
      <w:proofErr w:type="spellStart"/>
      <w:r w:rsidRPr="004F7E97">
        <w:rPr>
          <w:rFonts w:ascii="Consolas" w:hAnsi="Consolas"/>
          <w:sz w:val="18"/>
          <w:szCs w:val="18"/>
        </w:rPr>
        <w:t>X_val</w:t>
      </w:r>
      <w:proofErr w:type="spellEnd"/>
      <w:r w:rsidRPr="004F7E97">
        <w:rPr>
          <w:rFonts w:ascii="Consolas" w:hAnsi="Consolas"/>
          <w:sz w:val="18"/>
          <w:szCs w:val="18"/>
        </w:rPr>
        <w:t>)</w:t>
      </w:r>
    </w:p>
    <w:p w14:paraId="7F548768" w14:textId="77777777" w:rsidR="004F7E97" w:rsidRDefault="004F7E97" w:rsidP="004F7E97">
      <w:pPr>
        <w:spacing w:line="19" w:lineRule="atLeast"/>
        <w:jc w:val="both"/>
        <w:rPr>
          <w:rFonts w:ascii="Consolas" w:hAnsi="Consolas"/>
          <w:sz w:val="18"/>
          <w:szCs w:val="18"/>
        </w:rPr>
      </w:pPr>
    </w:p>
    <w:p w14:paraId="6AA35581" w14:textId="3CD981C7" w:rsidR="004F7E97" w:rsidRPr="004F7E97" w:rsidRDefault="004F7E97" w:rsidP="004F7E97">
      <w:pPr>
        <w:spacing w:line="19" w:lineRule="atLeast"/>
        <w:jc w:val="both"/>
        <w:rPr>
          <w:rFonts w:ascii="Consolas" w:hAnsi="Consolas"/>
          <w:sz w:val="18"/>
          <w:szCs w:val="18"/>
        </w:rPr>
      </w:pPr>
      <w:proofErr w:type="spellStart"/>
      <w:r w:rsidRPr="004F7E97">
        <w:rPr>
          <w:rFonts w:ascii="Consolas" w:hAnsi="Consolas"/>
          <w:sz w:val="18"/>
          <w:szCs w:val="18"/>
        </w:rPr>
        <w:t>val_error</w:t>
      </w:r>
      <w:proofErr w:type="spellEnd"/>
      <w:r w:rsidRPr="004F7E97">
        <w:rPr>
          <w:rFonts w:ascii="Consolas" w:hAnsi="Consolas"/>
          <w:sz w:val="18"/>
          <w:szCs w:val="18"/>
        </w:rPr>
        <w:t xml:space="preserve"> = </w:t>
      </w:r>
      <w:proofErr w:type="spellStart"/>
      <w:proofErr w:type="gramStart"/>
      <w:r w:rsidRPr="004F7E97">
        <w:rPr>
          <w:rFonts w:ascii="Consolas" w:hAnsi="Consolas"/>
          <w:sz w:val="18"/>
          <w:szCs w:val="18"/>
        </w:rPr>
        <w:t>np.mean</w:t>
      </w:r>
      <w:proofErr w:type="spellEnd"/>
      <w:proofErr w:type="gramEnd"/>
      <w:r w:rsidRPr="004F7E97">
        <w:rPr>
          <w:rFonts w:ascii="Consolas" w:hAnsi="Consolas"/>
          <w:sz w:val="18"/>
          <w:szCs w:val="18"/>
        </w:rPr>
        <w:t>(</w:t>
      </w:r>
      <w:proofErr w:type="spellStart"/>
      <w:r w:rsidRPr="004F7E97">
        <w:rPr>
          <w:rFonts w:ascii="Consolas" w:hAnsi="Consolas"/>
          <w:sz w:val="18"/>
          <w:szCs w:val="18"/>
        </w:rPr>
        <w:t>np.square</w:t>
      </w:r>
      <w:proofErr w:type="spellEnd"/>
      <w:r w:rsidRPr="004F7E97">
        <w:rPr>
          <w:rFonts w:ascii="Consolas" w:hAnsi="Consolas"/>
          <w:sz w:val="18"/>
          <w:szCs w:val="18"/>
        </w:rPr>
        <w:t>(</w:t>
      </w:r>
      <w:proofErr w:type="spellStart"/>
      <w:r w:rsidRPr="004F7E97">
        <w:rPr>
          <w:rFonts w:ascii="Consolas" w:hAnsi="Consolas"/>
          <w:sz w:val="18"/>
          <w:szCs w:val="18"/>
        </w:rPr>
        <w:t>y_val</w:t>
      </w:r>
      <w:proofErr w:type="spellEnd"/>
      <w:r w:rsidRPr="004F7E97">
        <w:rPr>
          <w:rFonts w:ascii="Consolas" w:hAnsi="Consolas"/>
          <w:sz w:val="18"/>
          <w:szCs w:val="18"/>
        </w:rPr>
        <w:t xml:space="preserve"> - </w:t>
      </w:r>
      <w:proofErr w:type="spellStart"/>
      <w:r w:rsidRPr="004F7E97">
        <w:rPr>
          <w:rFonts w:ascii="Consolas" w:hAnsi="Consolas"/>
          <w:sz w:val="18"/>
          <w:szCs w:val="18"/>
        </w:rPr>
        <w:t>val_output</w:t>
      </w:r>
      <w:proofErr w:type="spellEnd"/>
      <w:r w:rsidRPr="004F7E97">
        <w:rPr>
          <w:rFonts w:ascii="Consolas" w:hAnsi="Consolas"/>
          <w:sz w:val="18"/>
          <w:szCs w:val="18"/>
        </w:rPr>
        <w:t>))</w:t>
      </w:r>
    </w:p>
    <w:p w14:paraId="4A7CCF29" w14:textId="77777777" w:rsidR="004F7E97" w:rsidRDefault="004F7E97" w:rsidP="004F7E97">
      <w:pPr>
        <w:spacing w:line="19" w:lineRule="atLeast"/>
        <w:jc w:val="both"/>
        <w:rPr>
          <w:rFonts w:ascii="Consolas" w:hAnsi="Consolas"/>
          <w:sz w:val="18"/>
          <w:szCs w:val="18"/>
        </w:rPr>
      </w:pPr>
    </w:p>
    <w:p w14:paraId="4A2C84B4" w14:textId="68DB91FF" w:rsidR="004F7E97" w:rsidRPr="004F7E97" w:rsidRDefault="004F7E97" w:rsidP="004F7E97">
      <w:pPr>
        <w:spacing w:line="19" w:lineRule="atLeast"/>
        <w:jc w:val="both"/>
        <w:rPr>
          <w:rFonts w:ascii="Consolas" w:hAnsi="Consolas"/>
          <w:sz w:val="18"/>
          <w:szCs w:val="18"/>
        </w:rPr>
      </w:pPr>
      <w:proofErr w:type="spellStart"/>
      <w:r w:rsidRPr="004F7E97">
        <w:rPr>
          <w:rFonts w:ascii="Consolas" w:hAnsi="Consolas"/>
          <w:sz w:val="18"/>
          <w:szCs w:val="18"/>
        </w:rPr>
        <w:t>val_</w:t>
      </w:r>
      <w:proofErr w:type="gramStart"/>
      <w:r w:rsidRPr="004F7E97">
        <w:rPr>
          <w:rFonts w:ascii="Consolas" w:hAnsi="Consolas"/>
          <w:sz w:val="18"/>
          <w:szCs w:val="18"/>
        </w:rPr>
        <w:t>errors.append</w:t>
      </w:r>
      <w:proofErr w:type="spellEnd"/>
      <w:proofErr w:type="gramEnd"/>
      <w:r w:rsidRPr="004F7E97">
        <w:rPr>
          <w:rFonts w:ascii="Consolas" w:hAnsi="Consolas"/>
          <w:sz w:val="18"/>
          <w:szCs w:val="18"/>
        </w:rPr>
        <w:t>(</w:t>
      </w:r>
      <w:proofErr w:type="spellStart"/>
      <w:r w:rsidRPr="004F7E97">
        <w:rPr>
          <w:rFonts w:ascii="Consolas" w:hAnsi="Consolas"/>
          <w:sz w:val="18"/>
          <w:szCs w:val="18"/>
        </w:rPr>
        <w:t>val_error</w:t>
      </w:r>
      <w:proofErr w:type="spellEnd"/>
      <w:r w:rsidRPr="004F7E97">
        <w:rPr>
          <w:rFonts w:ascii="Consolas" w:hAnsi="Consolas"/>
          <w:sz w:val="18"/>
          <w:szCs w:val="18"/>
        </w:rPr>
        <w:t>)</w:t>
      </w:r>
    </w:p>
    <w:p w14:paraId="0095A2E3" w14:textId="77777777" w:rsidR="00473DB8" w:rsidRPr="004F7E97" w:rsidRDefault="00473DB8" w:rsidP="00436AE6">
      <w:pPr>
        <w:spacing w:line="19" w:lineRule="atLeast"/>
        <w:ind w:firstLine="284"/>
        <w:jc w:val="both"/>
      </w:pPr>
    </w:p>
    <w:p w14:paraId="770E3347" w14:textId="6EE97B16" w:rsidR="004F7E97" w:rsidRPr="004F7E97" w:rsidRDefault="004F7E97" w:rsidP="004F7E97">
      <w:pPr>
        <w:spacing w:line="19" w:lineRule="atLeast"/>
        <w:ind w:firstLine="284"/>
        <w:jc w:val="both"/>
        <w:rPr>
          <w:lang w:val="pt-BR"/>
        </w:rPr>
      </w:pPr>
      <w:r>
        <w:rPr>
          <w:lang w:val="pt-BR"/>
        </w:rPr>
        <w:t xml:space="preserve">Caso o erro médio quadrático na validação aumente por 5 épocas, o treino deve ser interrompido. </w:t>
      </w:r>
    </w:p>
    <w:p w14:paraId="4D6537C5" w14:textId="77777777" w:rsidR="004F7E97" w:rsidRDefault="004F7E97" w:rsidP="004F7E97">
      <w:pPr>
        <w:spacing w:line="19" w:lineRule="atLeast"/>
        <w:jc w:val="both"/>
        <w:rPr>
          <w:lang w:val="pt-BR"/>
        </w:rPr>
      </w:pPr>
    </w:p>
    <w:p w14:paraId="73CBD837" w14:textId="0E1E62E9"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lang w:val="pt-BR"/>
        </w:rPr>
        <w:t xml:space="preserve">  </w:t>
      </w:r>
      <w:r w:rsidRPr="004F7E97">
        <w:rPr>
          <w:rFonts w:ascii="Consolas" w:hAnsi="Consolas"/>
          <w:sz w:val="18"/>
          <w:szCs w:val="18"/>
        </w:rPr>
        <w:t xml:space="preserve">if epoch &gt; 0 and </w:t>
      </w:r>
      <w:proofErr w:type="spellStart"/>
      <w:r w:rsidRPr="004F7E97">
        <w:rPr>
          <w:rFonts w:ascii="Consolas" w:hAnsi="Consolas"/>
          <w:sz w:val="18"/>
          <w:szCs w:val="18"/>
        </w:rPr>
        <w:t>val_</w:t>
      </w:r>
      <w:proofErr w:type="gramStart"/>
      <w:r w:rsidRPr="004F7E97">
        <w:rPr>
          <w:rFonts w:ascii="Consolas" w:hAnsi="Consolas"/>
          <w:sz w:val="18"/>
          <w:szCs w:val="18"/>
        </w:rPr>
        <w:t>errors</w:t>
      </w:r>
      <w:proofErr w:type="spellEnd"/>
      <w:r w:rsidRPr="004F7E97">
        <w:rPr>
          <w:rFonts w:ascii="Consolas" w:hAnsi="Consolas"/>
          <w:sz w:val="18"/>
          <w:szCs w:val="18"/>
        </w:rPr>
        <w:t>[</w:t>
      </w:r>
      <w:proofErr w:type="gramEnd"/>
      <w:r w:rsidRPr="004F7E97">
        <w:rPr>
          <w:rFonts w:ascii="Consolas" w:hAnsi="Consolas"/>
          <w:sz w:val="18"/>
          <w:szCs w:val="18"/>
        </w:rPr>
        <w:t xml:space="preserve">-1] &gt; </w:t>
      </w:r>
      <w:proofErr w:type="spellStart"/>
      <w:r w:rsidRPr="004F7E97">
        <w:rPr>
          <w:rFonts w:ascii="Consolas" w:hAnsi="Consolas"/>
          <w:sz w:val="18"/>
          <w:szCs w:val="18"/>
        </w:rPr>
        <w:t>val_errors</w:t>
      </w:r>
      <w:proofErr w:type="spellEnd"/>
      <w:r w:rsidRPr="004F7E97">
        <w:rPr>
          <w:rFonts w:ascii="Consolas" w:hAnsi="Consolas"/>
          <w:sz w:val="18"/>
          <w:szCs w:val="18"/>
        </w:rPr>
        <w:t>[-2]:</w:t>
      </w:r>
    </w:p>
    <w:p w14:paraId="6E32BAFA" w14:textId="1AD72ECA"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w:t>
      </w:r>
      <w:proofErr w:type="spellStart"/>
      <w:r w:rsidRPr="004F7E97">
        <w:rPr>
          <w:rFonts w:ascii="Consolas" w:hAnsi="Consolas"/>
          <w:sz w:val="18"/>
          <w:szCs w:val="18"/>
        </w:rPr>
        <w:t>consecutive_increases</w:t>
      </w:r>
      <w:proofErr w:type="spellEnd"/>
      <w:r w:rsidRPr="004F7E97">
        <w:rPr>
          <w:rFonts w:ascii="Consolas" w:hAnsi="Consolas"/>
          <w:sz w:val="18"/>
          <w:szCs w:val="18"/>
        </w:rPr>
        <w:t xml:space="preserve"> += 1</w:t>
      </w:r>
    </w:p>
    <w:p w14:paraId="2B3BF28C" w14:textId="7CE5AF5E"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else:</w:t>
      </w:r>
    </w:p>
    <w:p w14:paraId="3999D942" w14:textId="1C16A18E"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w:t>
      </w:r>
      <w:proofErr w:type="spellStart"/>
      <w:r w:rsidRPr="004F7E97">
        <w:rPr>
          <w:rFonts w:ascii="Consolas" w:hAnsi="Consolas"/>
          <w:sz w:val="18"/>
          <w:szCs w:val="18"/>
        </w:rPr>
        <w:t>consecutive_increases</w:t>
      </w:r>
      <w:proofErr w:type="spellEnd"/>
      <w:r w:rsidRPr="004F7E97">
        <w:rPr>
          <w:rFonts w:ascii="Consolas" w:hAnsi="Consolas"/>
          <w:sz w:val="18"/>
          <w:szCs w:val="18"/>
        </w:rPr>
        <w:t xml:space="preserve"> = 0</w:t>
      </w:r>
    </w:p>
    <w:p w14:paraId="556419E2" w14:textId="77777777" w:rsidR="004F7E97" w:rsidRPr="004F7E97" w:rsidRDefault="004F7E97" w:rsidP="004F7E97">
      <w:pPr>
        <w:spacing w:line="19" w:lineRule="atLeast"/>
        <w:jc w:val="both"/>
        <w:rPr>
          <w:rFonts w:ascii="Consolas" w:hAnsi="Consolas"/>
          <w:sz w:val="18"/>
          <w:szCs w:val="18"/>
        </w:rPr>
      </w:pPr>
    </w:p>
    <w:p w14:paraId="5E3085C7" w14:textId="2C902277" w:rsidR="004F7E97" w:rsidRPr="004F7E97" w:rsidRDefault="004F7E97" w:rsidP="004F7E97">
      <w:pPr>
        <w:spacing w:line="19" w:lineRule="atLeast"/>
        <w:jc w:val="both"/>
        <w:rPr>
          <w:rFonts w:ascii="Consolas" w:hAnsi="Consolas"/>
          <w:sz w:val="18"/>
          <w:szCs w:val="18"/>
        </w:rPr>
      </w:pPr>
      <w:r w:rsidRPr="004F7E97">
        <w:rPr>
          <w:rFonts w:ascii="Consolas" w:hAnsi="Consolas"/>
          <w:sz w:val="18"/>
          <w:szCs w:val="18"/>
        </w:rPr>
        <w:t xml:space="preserve">  if </w:t>
      </w:r>
      <w:proofErr w:type="spellStart"/>
      <w:r w:rsidRPr="004F7E97">
        <w:rPr>
          <w:rFonts w:ascii="Consolas" w:hAnsi="Consolas"/>
          <w:sz w:val="18"/>
          <w:szCs w:val="18"/>
        </w:rPr>
        <w:t>consecutive_increases</w:t>
      </w:r>
      <w:proofErr w:type="spellEnd"/>
      <w:r w:rsidRPr="004F7E97">
        <w:rPr>
          <w:rFonts w:ascii="Consolas" w:hAnsi="Consolas"/>
          <w:sz w:val="18"/>
          <w:szCs w:val="18"/>
        </w:rPr>
        <w:t xml:space="preserve"> &gt;= </w:t>
      </w:r>
      <w:proofErr w:type="spellStart"/>
      <w:r w:rsidRPr="004F7E97">
        <w:rPr>
          <w:rFonts w:ascii="Consolas" w:hAnsi="Consolas"/>
          <w:sz w:val="18"/>
          <w:szCs w:val="18"/>
        </w:rPr>
        <w:t>early_stop_threshold</w:t>
      </w:r>
      <w:proofErr w:type="spellEnd"/>
      <w:r w:rsidRPr="004F7E97">
        <w:rPr>
          <w:rFonts w:ascii="Consolas" w:hAnsi="Consolas"/>
          <w:sz w:val="18"/>
          <w:szCs w:val="18"/>
        </w:rPr>
        <w:t>:</w:t>
      </w:r>
    </w:p>
    <w:p w14:paraId="216D9663" w14:textId="47AEF979" w:rsidR="004F7E97" w:rsidRPr="004F7E97" w:rsidRDefault="004F7E97" w:rsidP="004F7E97">
      <w:pPr>
        <w:spacing w:line="19" w:lineRule="atLeast"/>
        <w:jc w:val="both"/>
        <w:rPr>
          <w:rFonts w:ascii="Consolas" w:hAnsi="Consolas"/>
          <w:sz w:val="18"/>
          <w:szCs w:val="18"/>
          <w:lang w:val="pt-BR"/>
        </w:rPr>
      </w:pPr>
      <w:r w:rsidRPr="006160B7">
        <w:rPr>
          <w:rFonts w:ascii="Consolas" w:hAnsi="Consolas"/>
          <w:sz w:val="18"/>
          <w:szCs w:val="18"/>
        </w:rPr>
        <w:t xml:space="preserve">     </w:t>
      </w:r>
      <w:r w:rsidRPr="004F7E97">
        <w:rPr>
          <w:rFonts w:ascii="Consolas" w:hAnsi="Consolas"/>
          <w:sz w:val="18"/>
          <w:szCs w:val="18"/>
          <w:lang w:val="pt-BR"/>
        </w:rPr>
        <w:t>break</w:t>
      </w:r>
    </w:p>
    <w:p w14:paraId="1D03774B" w14:textId="77777777" w:rsidR="004F7E97" w:rsidRDefault="004F7E97" w:rsidP="00436AE6">
      <w:pPr>
        <w:spacing w:line="19" w:lineRule="atLeast"/>
        <w:ind w:firstLine="284"/>
        <w:jc w:val="both"/>
        <w:rPr>
          <w:lang w:val="pt-BR"/>
        </w:rPr>
      </w:pPr>
    </w:p>
    <w:p w14:paraId="6CE25627" w14:textId="77777777" w:rsidR="00997B5B" w:rsidRDefault="00272F15" w:rsidP="00997B5B">
      <w:pPr>
        <w:spacing w:line="19" w:lineRule="atLeast"/>
        <w:ind w:firstLine="284"/>
        <w:jc w:val="both"/>
        <w:rPr>
          <w:lang w:val="pt-BR"/>
        </w:rPr>
      </w:pPr>
      <w:r>
        <w:rPr>
          <w:lang w:val="pt-BR"/>
        </w:rPr>
        <w:t xml:space="preserve"> </w:t>
      </w:r>
      <w:r w:rsidR="004F7E97">
        <w:rPr>
          <w:lang w:val="pt-BR"/>
        </w:rPr>
        <w:t xml:space="preserve">Após o treino ser interrompido, é criado um gráfico mostrando os erros de treino e de validação. </w:t>
      </w:r>
    </w:p>
    <w:p w14:paraId="43DD589D" w14:textId="1701D7B5" w:rsidR="004F7E97" w:rsidRDefault="00997B5B" w:rsidP="00997B5B">
      <w:pPr>
        <w:spacing w:line="19" w:lineRule="atLeast"/>
        <w:ind w:firstLine="284"/>
        <w:rPr>
          <w:lang w:val="pt-BR"/>
        </w:rPr>
      </w:pPr>
      <w:r>
        <w:rPr>
          <w:noProof/>
          <w:lang w:val="pt-BR"/>
        </w:rPr>
        <w:drawing>
          <wp:inline distT="0" distB="0" distL="0" distR="0" wp14:anchorId="2DDC050F" wp14:editId="5E2D9D8B">
            <wp:extent cx="2425148" cy="2002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815" cy="2010507"/>
                    </a:xfrm>
                    <a:prstGeom prst="rect">
                      <a:avLst/>
                    </a:prstGeom>
                    <a:noFill/>
                  </pic:spPr>
                </pic:pic>
              </a:graphicData>
            </a:graphic>
          </wp:inline>
        </w:drawing>
      </w:r>
    </w:p>
    <w:p w14:paraId="3CBCF80C" w14:textId="2A385B16" w:rsidR="00997B5B" w:rsidRPr="006160B7" w:rsidRDefault="006160B7" w:rsidP="006160B7">
      <w:pPr>
        <w:pStyle w:val="figurecaption"/>
        <w:spacing w:after="0" w:line="19" w:lineRule="atLeast"/>
        <w:rPr>
          <w:lang w:val="pt-BR"/>
        </w:rPr>
      </w:pPr>
      <w:bookmarkStart w:id="1" w:name="_Ref168582160"/>
      <w:r>
        <w:rPr>
          <w:lang w:val="pt-BR"/>
        </w:rPr>
        <w:t>Pesos antes e depois do treinamento</w:t>
      </w:r>
      <w:bookmarkEnd w:id="1"/>
    </w:p>
    <w:p w14:paraId="42D88931" w14:textId="21D333CF" w:rsidR="00C416AB" w:rsidRPr="00E246B9" w:rsidRDefault="00403AF1" w:rsidP="00136ADF">
      <w:pPr>
        <w:pStyle w:val="Ttulo1"/>
        <w:tabs>
          <w:tab w:val="num" w:pos="576"/>
        </w:tabs>
        <w:spacing w:line="19" w:lineRule="atLeast"/>
      </w:pPr>
      <w:r>
        <w:t>Resultados</w:t>
      </w:r>
    </w:p>
    <w:p w14:paraId="7DAD09EF" w14:textId="161F0AC5" w:rsidR="003F1289" w:rsidRDefault="003F1289" w:rsidP="009E36CE">
      <w:pPr>
        <w:spacing w:after="120" w:line="19" w:lineRule="atLeast"/>
        <w:ind w:firstLine="284"/>
        <w:jc w:val="both"/>
        <w:rPr>
          <w:lang w:val="pt-BR"/>
        </w:rPr>
      </w:pPr>
      <w:r>
        <w:rPr>
          <w:lang w:val="pt-BR"/>
        </w:rPr>
        <w:t xml:space="preserve">Ao treinar a rede com 5 e 10 neurônios na camada escondida, chegou-se nos gráficos da </w:t>
      </w:r>
      <w:r w:rsidR="006160B7">
        <w:rPr>
          <w:lang w:val="pt-BR"/>
        </w:rPr>
        <w:fldChar w:fldCharType="begin"/>
      </w:r>
      <w:r w:rsidR="006160B7">
        <w:rPr>
          <w:lang w:val="pt-BR"/>
        </w:rPr>
        <w:instrText xml:space="preserve"> REF _Ref168582147 \r \h </w:instrText>
      </w:r>
      <w:r w:rsidR="006160B7">
        <w:rPr>
          <w:lang w:val="pt-BR"/>
        </w:rPr>
      </w:r>
      <w:r w:rsidR="006160B7">
        <w:rPr>
          <w:lang w:val="pt-BR"/>
        </w:rPr>
        <w:fldChar w:fldCharType="separate"/>
      </w:r>
      <w:r w:rsidR="00FD4CEA">
        <w:rPr>
          <w:lang w:val="pt-BR"/>
        </w:rPr>
        <w:t xml:space="preserve">Fig. 1. </w:t>
      </w:r>
      <w:r w:rsidR="006160B7">
        <w:rPr>
          <w:lang w:val="pt-BR"/>
        </w:rPr>
        <w:fldChar w:fldCharType="end"/>
      </w:r>
      <w:r>
        <w:rPr>
          <w:lang w:val="pt-BR"/>
        </w:rPr>
        <w:t xml:space="preserve"> Como o critério de parada foi que o valor do erro de validação deve aumentar </w:t>
      </w:r>
      <w:r>
        <w:rPr>
          <w:lang w:val="pt-BR"/>
        </w:rPr>
        <w:lastRenderedPageBreak/>
        <w:t xml:space="preserve">por 5 épocas consecutivas, isso aconteceu muito raramente. Isso acontece em função desse erro aumentar em uma época e diminuir na próxima, o que anulava o critério de parada do algoritmo. </w:t>
      </w:r>
    </w:p>
    <w:p w14:paraId="73E3ECE0" w14:textId="7D317FF1" w:rsidR="00FE65F7" w:rsidRDefault="00997B5B" w:rsidP="00997B5B">
      <w:pPr>
        <w:spacing w:after="120" w:line="19" w:lineRule="atLeast"/>
        <w:ind w:firstLine="284"/>
        <w:jc w:val="both"/>
        <w:rPr>
          <w:lang w:val="pt-BR"/>
        </w:rPr>
      </w:pPr>
      <w:r>
        <w:rPr>
          <w:lang w:val="pt-BR"/>
        </w:rPr>
        <w:t xml:space="preserve">Os pesos são atualizados como mostrado na </w:t>
      </w:r>
      <w:r w:rsidR="006160B7">
        <w:rPr>
          <w:lang w:val="pt-BR"/>
        </w:rPr>
        <w:fldChar w:fldCharType="begin"/>
      </w:r>
      <w:r w:rsidR="006160B7">
        <w:rPr>
          <w:lang w:val="pt-BR"/>
        </w:rPr>
        <w:instrText xml:space="preserve"> REF _Ref168582160 \r \h </w:instrText>
      </w:r>
      <w:r w:rsidR="006160B7">
        <w:rPr>
          <w:lang w:val="pt-BR"/>
        </w:rPr>
      </w:r>
      <w:r w:rsidR="006160B7">
        <w:rPr>
          <w:lang w:val="pt-BR"/>
        </w:rPr>
        <w:fldChar w:fldCharType="separate"/>
      </w:r>
      <w:r w:rsidR="00FD4CEA">
        <w:rPr>
          <w:lang w:val="pt-BR"/>
        </w:rPr>
        <w:t xml:space="preserve">Fig. 2. </w:t>
      </w:r>
      <w:r w:rsidR="006160B7">
        <w:rPr>
          <w:lang w:val="pt-BR"/>
        </w:rPr>
        <w:fldChar w:fldCharType="end"/>
      </w:r>
      <w:r>
        <w:rPr>
          <w:lang w:val="pt-BR"/>
        </w:rPr>
        <w:t>Após cada término de treino, os dados de teste são comparados com os resultados previstos pelo algoritmo já treinado. Nesse caso, a arquitetura que melhor gerou resultado foi uma de 5 neurônios na camada escondida com um erro de ~</w:t>
      </w:r>
      <w:r w:rsidRPr="00997B5B">
        <w:rPr>
          <w:lang w:val="pt-BR"/>
        </w:rPr>
        <w:t>0.1870</w:t>
      </w:r>
      <w:r>
        <w:rPr>
          <w:lang w:val="pt-BR"/>
        </w:rPr>
        <w:t>7 ou ~</w:t>
      </w:r>
      <w:r w:rsidRPr="00997B5B">
        <w:rPr>
          <w:lang w:val="pt-BR"/>
        </w:rPr>
        <w:t>81</w:t>
      </w:r>
      <w:r>
        <w:rPr>
          <w:lang w:val="pt-BR"/>
        </w:rPr>
        <w:t>.</w:t>
      </w:r>
      <w:r w:rsidRPr="00997B5B">
        <w:rPr>
          <w:lang w:val="pt-BR"/>
        </w:rPr>
        <w:t>293</w:t>
      </w:r>
      <w:r>
        <w:rPr>
          <w:lang w:val="pt-BR"/>
        </w:rPr>
        <w:t>% de acurácia</w:t>
      </w:r>
      <w:r w:rsidR="00890863">
        <w:rPr>
          <w:lang w:val="pt-BR"/>
        </w:rPr>
        <w:t>, tal como mostrado na Tabela I.</w:t>
      </w:r>
    </w:p>
    <w:p w14:paraId="7622A1C2" w14:textId="305967B4" w:rsidR="00FD3D95" w:rsidRDefault="00FD3D95" w:rsidP="00997B5B">
      <w:pPr>
        <w:spacing w:after="120" w:line="19" w:lineRule="atLeast"/>
        <w:ind w:firstLine="284"/>
        <w:jc w:val="both"/>
        <w:rPr>
          <w:lang w:val="pt-BR"/>
        </w:rPr>
      </w:pPr>
      <w:r>
        <w:rPr>
          <w:lang w:val="pt-BR"/>
        </w:rPr>
        <w:t xml:space="preserve">O código usado para a aquisição dos dados acima está no link a seguir: </w:t>
      </w:r>
    </w:p>
    <w:p w14:paraId="26B0CCCE" w14:textId="2A142197" w:rsidR="00890863" w:rsidRPr="00997B5B" w:rsidRDefault="00FD3D95" w:rsidP="00997B5B">
      <w:pPr>
        <w:spacing w:after="120" w:line="19" w:lineRule="atLeast"/>
        <w:ind w:firstLine="284"/>
        <w:jc w:val="both"/>
        <w:rPr>
          <w:lang w:val="pt-BR"/>
        </w:rPr>
      </w:pPr>
      <w:hyperlink r:id="rId12" w:history="1">
        <w:r w:rsidRPr="00FD3D95">
          <w:rPr>
            <w:rStyle w:val="Hyperlink"/>
            <w:lang w:val="pt-BR"/>
          </w:rPr>
          <w:t>https://github.com/ThiagoFigueiroRibeiro/Trabalho-Backpropagation</w:t>
        </w:r>
      </w:hyperlink>
    </w:p>
    <w:sectPr w:rsidR="00890863" w:rsidRPr="00997B5B" w:rsidSect="00FE41EA">
      <w:headerReference w:type="even" r:id="rId13"/>
      <w:footerReference w:type="even" r:id="rId14"/>
      <w:footerReference w:type="default" r:id="rId15"/>
      <w:headerReference w:type="first" r:id="rId16"/>
      <w:footerReference w:type="first" r:id="rId17"/>
      <w:type w:val="continuous"/>
      <w:pgSz w:w="11906" w:h="16838" w:code="9"/>
      <w:pgMar w:top="1644" w:right="731" w:bottom="1247" w:left="731" w:header="1134"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8F43" w14:textId="77777777" w:rsidR="00FA6060" w:rsidRDefault="00FA6060">
      <w:r>
        <w:separator/>
      </w:r>
    </w:p>
  </w:endnote>
  <w:endnote w:type="continuationSeparator" w:id="0">
    <w:p w14:paraId="671FE824" w14:textId="77777777" w:rsidR="00FA6060" w:rsidRDefault="00FA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A04F3" w14:textId="77777777" w:rsidR="00A4475E" w:rsidRDefault="00A447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BA9F" w14:textId="77777777" w:rsidR="00A4475E" w:rsidRDefault="00A447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4BFD" w14:textId="77777777" w:rsidR="00A4475E" w:rsidRDefault="00A447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7A7E" w14:textId="77777777" w:rsidR="00FA6060" w:rsidRDefault="00FA6060">
      <w:r>
        <w:separator/>
      </w:r>
    </w:p>
  </w:footnote>
  <w:footnote w:type="continuationSeparator" w:id="0">
    <w:p w14:paraId="3C9DCA18" w14:textId="77777777" w:rsidR="00FA6060" w:rsidRDefault="00FA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D337" w14:textId="6D5F5929" w:rsidR="00A26D99" w:rsidRPr="00EA0399" w:rsidRDefault="007204CD" w:rsidP="00EA0399">
    <w:pPr>
      <w:pStyle w:val="Cabealho"/>
      <w:rPr>
        <w:lang w:val="pt-BR"/>
      </w:rPr>
    </w:pPr>
    <w:r>
      <w:rPr>
        <w:sz w:val="14"/>
        <w:szCs w:val="14"/>
        <w:lang w:val="pt-BR"/>
      </w:rPr>
      <w:t xml:space="preserve">DISCIPLINA DE REDES NEURAIS ARTIFICIAIS - </w:t>
    </w:r>
    <w:r w:rsidRPr="007204CD">
      <w:rPr>
        <w:sz w:val="14"/>
        <w:szCs w:val="14"/>
        <w:lang w:val="pt-BR"/>
      </w:rPr>
      <w:t>PPGEE0219</w:t>
    </w:r>
    <w:r>
      <w:rPr>
        <w:sz w:val="14"/>
        <w:szCs w:val="14"/>
        <w:lang w:val="pt-BR"/>
      </w:rPr>
      <w:t xml:space="preserve"> – UNIVERSIDADE FEDERAL DO PARÁ</w:t>
    </w:r>
    <w:r w:rsidR="00EA0399" w:rsidRPr="00EA0399">
      <w:rPr>
        <w:sz w:val="14"/>
        <w:szCs w:val="14"/>
        <w:lang w:val="pt-BR"/>
      </w:rPr>
      <w:t xml:space="preserve">, </w:t>
    </w:r>
    <w:r w:rsidR="004523D2">
      <w:rPr>
        <w:sz w:val="14"/>
        <w:szCs w:val="14"/>
        <w:lang w:val="pt-BR"/>
      </w:rPr>
      <w:t>BELÉM</w:t>
    </w:r>
    <w:r w:rsidR="00EA0399" w:rsidRPr="00EA0399">
      <w:rPr>
        <w:sz w:val="14"/>
        <w:szCs w:val="14"/>
        <w:lang w:val="pt-BR"/>
      </w:rPr>
      <w:t xml:space="preserve">, </w:t>
    </w:r>
    <w:r w:rsidR="004523D2">
      <w:rPr>
        <w:sz w:val="14"/>
        <w:szCs w:val="14"/>
        <w:lang w:val="pt-BR"/>
      </w:rPr>
      <w:t>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11D5" w14:textId="77777777" w:rsidR="00A4475E" w:rsidRDefault="00A447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05B7" w14:textId="77777777" w:rsidR="00A4475E" w:rsidRDefault="00A447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6B654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upperRoman"/>
      <w:pStyle w:val="Ttulo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2"/>
    <w:multiLevelType w:val="singleLevel"/>
    <w:tmpl w:val="00000002"/>
    <w:name w:val="WW8Num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000003"/>
    <w:multiLevelType w:val="singleLevel"/>
    <w:tmpl w:val="00000003"/>
    <w:name w:val="WW8Num10"/>
    <w:lvl w:ilvl="0">
      <w:start w:val="1"/>
      <w:numFmt w:val="bullet"/>
      <w:pStyle w:val="bulletlist"/>
      <w:lvlText w:val=""/>
      <w:lvlJc w:val="left"/>
      <w:pPr>
        <w:tabs>
          <w:tab w:val="num" w:pos="648"/>
        </w:tabs>
        <w:ind w:left="648" w:hanging="360"/>
      </w:pPr>
      <w:rPr>
        <w:rFonts w:ascii="Symbol" w:hAnsi="Symbol"/>
      </w:rPr>
    </w:lvl>
  </w:abstractNum>
  <w:abstractNum w:abstractNumId="4" w15:restartNumberingAfterBreak="0">
    <w:nsid w:val="00000004"/>
    <w:multiLevelType w:val="singleLevel"/>
    <w:tmpl w:val="00000004"/>
    <w:name w:val="WW8Num13"/>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5" w15:restartNumberingAfterBreak="0">
    <w:nsid w:val="00000005"/>
    <w:multiLevelType w:val="singleLevel"/>
    <w:tmpl w:val="00000005"/>
    <w:name w:val="WW8Num15"/>
    <w:lvl w:ilvl="0">
      <w:start w:val="1"/>
      <w:numFmt w:val="decimal"/>
      <w:lvlText w:val="Fig. %1. "/>
      <w:lvlJc w:val="left"/>
      <w:pPr>
        <w:tabs>
          <w:tab w:val="num" w:pos="720"/>
        </w:tabs>
        <w:ind w:left="0" w:firstLine="0"/>
      </w:pPr>
      <w:rPr>
        <w:rFonts w:ascii="Times New Roman" w:hAnsi="Times New Roman" w:cs="Times New Roman"/>
        <w:b w:val="0"/>
        <w:bCs w:val="0"/>
        <w:i w:val="0"/>
        <w:iCs w:val="0"/>
        <w:color w:val="auto"/>
        <w:sz w:val="16"/>
        <w:szCs w:val="16"/>
      </w:rPr>
    </w:lvl>
  </w:abstractNum>
  <w:abstractNum w:abstractNumId="6" w15:restartNumberingAfterBreak="0">
    <w:nsid w:val="00000006"/>
    <w:multiLevelType w:val="singleLevel"/>
    <w:tmpl w:val="F6C0EA94"/>
    <w:name w:val="WW8Num16"/>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7" w15:restartNumberingAfterBreak="0">
    <w:nsid w:val="00000007"/>
    <w:multiLevelType w:val="multilevel"/>
    <w:tmpl w:val="00000007"/>
    <w:lvl w:ilvl="0">
      <w:start w:val="1"/>
      <w:numFmt w:val="decimal"/>
      <w:pStyle w:val="figurecaption"/>
      <w:lvlText w:val="Fig. %1. "/>
      <w:lvlJc w:val="left"/>
      <w:pPr>
        <w:tabs>
          <w:tab w:val="num" w:pos="720"/>
        </w:tabs>
        <w:ind w:left="0" w:firstLine="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8" w15:restartNumberingAfterBreak="0">
    <w:nsid w:val="3561764E"/>
    <w:multiLevelType w:val="hybridMultilevel"/>
    <w:tmpl w:val="A3F0AF30"/>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abstractNum w:abstractNumId="9" w15:restartNumberingAfterBreak="0">
    <w:nsid w:val="5A4B2813"/>
    <w:multiLevelType w:val="hybridMultilevel"/>
    <w:tmpl w:val="531A896E"/>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abstractNum w:abstractNumId="10" w15:restartNumberingAfterBreak="0">
    <w:nsid w:val="5E634015"/>
    <w:multiLevelType w:val="hybridMultilevel"/>
    <w:tmpl w:val="3E42CF0E"/>
    <w:lvl w:ilvl="0" w:tplc="1EB8BF58">
      <w:start w:val="1"/>
      <w:numFmt w:val="lowerRoman"/>
      <w:lvlText w:val="%1)"/>
      <w:lvlJc w:val="left"/>
      <w:pPr>
        <w:ind w:left="1004" w:hanging="720"/>
      </w:pPr>
      <w:rPr>
        <w:rFonts w:hint="default"/>
        <w:b/>
        <w: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7D590396"/>
    <w:multiLevelType w:val="hybridMultilevel"/>
    <w:tmpl w:val="7C9CF0AA"/>
    <w:lvl w:ilvl="0" w:tplc="04160001">
      <w:start w:val="1"/>
      <w:numFmt w:val="bullet"/>
      <w:lvlText w:val=""/>
      <w:lvlJc w:val="left"/>
      <w:pPr>
        <w:ind w:left="648" w:hanging="360"/>
      </w:pPr>
      <w:rPr>
        <w:rFonts w:ascii="Symbol" w:hAnsi="Symbol" w:hint="default"/>
      </w:rPr>
    </w:lvl>
    <w:lvl w:ilvl="1" w:tplc="04160003" w:tentative="1">
      <w:start w:val="1"/>
      <w:numFmt w:val="bullet"/>
      <w:lvlText w:val="o"/>
      <w:lvlJc w:val="left"/>
      <w:pPr>
        <w:ind w:left="1368" w:hanging="360"/>
      </w:pPr>
      <w:rPr>
        <w:rFonts w:ascii="Courier New" w:hAnsi="Courier New" w:cs="Courier New" w:hint="default"/>
      </w:rPr>
    </w:lvl>
    <w:lvl w:ilvl="2" w:tplc="04160005" w:tentative="1">
      <w:start w:val="1"/>
      <w:numFmt w:val="bullet"/>
      <w:lvlText w:val=""/>
      <w:lvlJc w:val="left"/>
      <w:pPr>
        <w:ind w:left="2088" w:hanging="360"/>
      </w:pPr>
      <w:rPr>
        <w:rFonts w:ascii="Wingdings" w:hAnsi="Wingdings" w:hint="default"/>
      </w:rPr>
    </w:lvl>
    <w:lvl w:ilvl="3" w:tplc="04160001" w:tentative="1">
      <w:start w:val="1"/>
      <w:numFmt w:val="bullet"/>
      <w:lvlText w:val=""/>
      <w:lvlJc w:val="left"/>
      <w:pPr>
        <w:ind w:left="2808" w:hanging="360"/>
      </w:pPr>
      <w:rPr>
        <w:rFonts w:ascii="Symbol" w:hAnsi="Symbol" w:hint="default"/>
      </w:rPr>
    </w:lvl>
    <w:lvl w:ilvl="4" w:tplc="04160003" w:tentative="1">
      <w:start w:val="1"/>
      <w:numFmt w:val="bullet"/>
      <w:lvlText w:val="o"/>
      <w:lvlJc w:val="left"/>
      <w:pPr>
        <w:ind w:left="3528" w:hanging="360"/>
      </w:pPr>
      <w:rPr>
        <w:rFonts w:ascii="Courier New" w:hAnsi="Courier New" w:cs="Courier New" w:hint="default"/>
      </w:rPr>
    </w:lvl>
    <w:lvl w:ilvl="5" w:tplc="04160005" w:tentative="1">
      <w:start w:val="1"/>
      <w:numFmt w:val="bullet"/>
      <w:lvlText w:val=""/>
      <w:lvlJc w:val="left"/>
      <w:pPr>
        <w:ind w:left="4248" w:hanging="360"/>
      </w:pPr>
      <w:rPr>
        <w:rFonts w:ascii="Wingdings" w:hAnsi="Wingdings" w:hint="default"/>
      </w:rPr>
    </w:lvl>
    <w:lvl w:ilvl="6" w:tplc="04160001" w:tentative="1">
      <w:start w:val="1"/>
      <w:numFmt w:val="bullet"/>
      <w:lvlText w:val=""/>
      <w:lvlJc w:val="left"/>
      <w:pPr>
        <w:ind w:left="4968" w:hanging="360"/>
      </w:pPr>
      <w:rPr>
        <w:rFonts w:ascii="Symbol" w:hAnsi="Symbol" w:hint="default"/>
      </w:rPr>
    </w:lvl>
    <w:lvl w:ilvl="7" w:tplc="04160003" w:tentative="1">
      <w:start w:val="1"/>
      <w:numFmt w:val="bullet"/>
      <w:lvlText w:val="o"/>
      <w:lvlJc w:val="left"/>
      <w:pPr>
        <w:ind w:left="5688" w:hanging="360"/>
      </w:pPr>
      <w:rPr>
        <w:rFonts w:ascii="Courier New" w:hAnsi="Courier New" w:cs="Courier New" w:hint="default"/>
      </w:rPr>
    </w:lvl>
    <w:lvl w:ilvl="8" w:tplc="04160005" w:tentative="1">
      <w:start w:val="1"/>
      <w:numFmt w:val="bullet"/>
      <w:lvlText w:val=""/>
      <w:lvlJc w:val="left"/>
      <w:pPr>
        <w:ind w:left="640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9"/>
    <w:rsid w:val="00001BB2"/>
    <w:rsid w:val="00005B76"/>
    <w:rsid w:val="00011A66"/>
    <w:rsid w:val="00014907"/>
    <w:rsid w:val="00015235"/>
    <w:rsid w:val="00017448"/>
    <w:rsid w:val="00024EFE"/>
    <w:rsid w:val="00027AFA"/>
    <w:rsid w:val="00030CA3"/>
    <w:rsid w:val="000316F2"/>
    <w:rsid w:val="0004095C"/>
    <w:rsid w:val="00041AF1"/>
    <w:rsid w:val="00045A20"/>
    <w:rsid w:val="00062802"/>
    <w:rsid w:val="000661BD"/>
    <w:rsid w:val="00067458"/>
    <w:rsid w:val="00077684"/>
    <w:rsid w:val="00080B54"/>
    <w:rsid w:val="00097E9E"/>
    <w:rsid w:val="000A3FD2"/>
    <w:rsid w:val="000B03BC"/>
    <w:rsid w:val="000B4B2A"/>
    <w:rsid w:val="000B60A4"/>
    <w:rsid w:val="000C154F"/>
    <w:rsid w:val="000D0DA4"/>
    <w:rsid w:val="000D4C49"/>
    <w:rsid w:val="000D546B"/>
    <w:rsid w:val="000F602F"/>
    <w:rsid w:val="00103DD4"/>
    <w:rsid w:val="00117B0A"/>
    <w:rsid w:val="0012167D"/>
    <w:rsid w:val="00131BC7"/>
    <w:rsid w:val="00136ADF"/>
    <w:rsid w:val="00165A21"/>
    <w:rsid w:val="00165E7B"/>
    <w:rsid w:val="0018577A"/>
    <w:rsid w:val="00197F4F"/>
    <w:rsid w:val="001A1A2E"/>
    <w:rsid w:val="001A6464"/>
    <w:rsid w:val="001B03B7"/>
    <w:rsid w:val="001B3712"/>
    <w:rsid w:val="001B3824"/>
    <w:rsid w:val="001C62A1"/>
    <w:rsid w:val="001D0FAA"/>
    <w:rsid w:val="001D1740"/>
    <w:rsid w:val="001D2200"/>
    <w:rsid w:val="001D2DF5"/>
    <w:rsid w:val="001D37CF"/>
    <w:rsid w:val="001D3D3A"/>
    <w:rsid w:val="001E128E"/>
    <w:rsid w:val="001E2E03"/>
    <w:rsid w:val="001E4FC1"/>
    <w:rsid w:val="001F287A"/>
    <w:rsid w:val="00201E70"/>
    <w:rsid w:val="00207B3C"/>
    <w:rsid w:val="00212773"/>
    <w:rsid w:val="00212F67"/>
    <w:rsid w:val="00213D5B"/>
    <w:rsid w:val="002302F9"/>
    <w:rsid w:val="002310FA"/>
    <w:rsid w:val="002345BC"/>
    <w:rsid w:val="00236448"/>
    <w:rsid w:val="002438A0"/>
    <w:rsid w:val="00243BBC"/>
    <w:rsid w:val="00246A37"/>
    <w:rsid w:val="00247603"/>
    <w:rsid w:val="00251109"/>
    <w:rsid w:val="0025546E"/>
    <w:rsid w:val="0026631D"/>
    <w:rsid w:val="00272F15"/>
    <w:rsid w:val="00285127"/>
    <w:rsid w:val="002905E7"/>
    <w:rsid w:val="00290928"/>
    <w:rsid w:val="002B501D"/>
    <w:rsid w:val="002C11E9"/>
    <w:rsid w:val="002C382D"/>
    <w:rsid w:val="002C45EE"/>
    <w:rsid w:val="002D320B"/>
    <w:rsid w:val="002E03CB"/>
    <w:rsid w:val="002E1587"/>
    <w:rsid w:val="002E55CB"/>
    <w:rsid w:val="002F3368"/>
    <w:rsid w:val="00301794"/>
    <w:rsid w:val="00305AB3"/>
    <w:rsid w:val="00313375"/>
    <w:rsid w:val="00320D03"/>
    <w:rsid w:val="00333908"/>
    <w:rsid w:val="00334D09"/>
    <w:rsid w:val="00340161"/>
    <w:rsid w:val="003604B1"/>
    <w:rsid w:val="0036360C"/>
    <w:rsid w:val="00363B49"/>
    <w:rsid w:val="00370B84"/>
    <w:rsid w:val="00374C81"/>
    <w:rsid w:val="0037504F"/>
    <w:rsid w:val="0038757F"/>
    <w:rsid w:val="00394C31"/>
    <w:rsid w:val="003A44F2"/>
    <w:rsid w:val="003D7637"/>
    <w:rsid w:val="003E25AF"/>
    <w:rsid w:val="003F1289"/>
    <w:rsid w:val="004031B5"/>
    <w:rsid w:val="00403AF1"/>
    <w:rsid w:val="00405236"/>
    <w:rsid w:val="0040541C"/>
    <w:rsid w:val="00407109"/>
    <w:rsid w:val="00412DF2"/>
    <w:rsid w:val="00416E11"/>
    <w:rsid w:val="0042487F"/>
    <w:rsid w:val="0042503E"/>
    <w:rsid w:val="00425118"/>
    <w:rsid w:val="00430FB8"/>
    <w:rsid w:val="00435732"/>
    <w:rsid w:val="004363EA"/>
    <w:rsid w:val="00436AE6"/>
    <w:rsid w:val="004434D3"/>
    <w:rsid w:val="004523D2"/>
    <w:rsid w:val="00453154"/>
    <w:rsid w:val="00460846"/>
    <w:rsid w:val="00473DB8"/>
    <w:rsid w:val="0047585A"/>
    <w:rsid w:val="00484B80"/>
    <w:rsid w:val="00494292"/>
    <w:rsid w:val="004958EF"/>
    <w:rsid w:val="004A67EB"/>
    <w:rsid w:val="004B489C"/>
    <w:rsid w:val="004C7054"/>
    <w:rsid w:val="004D3C7C"/>
    <w:rsid w:val="004E0CB4"/>
    <w:rsid w:val="004F03E5"/>
    <w:rsid w:val="004F7E97"/>
    <w:rsid w:val="00504C47"/>
    <w:rsid w:val="00522862"/>
    <w:rsid w:val="00526B4C"/>
    <w:rsid w:val="00534B2C"/>
    <w:rsid w:val="00550AB4"/>
    <w:rsid w:val="00560C08"/>
    <w:rsid w:val="005610A0"/>
    <w:rsid w:val="00565E99"/>
    <w:rsid w:val="005912B7"/>
    <w:rsid w:val="005A0D01"/>
    <w:rsid w:val="005D7AB3"/>
    <w:rsid w:val="005F6FEE"/>
    <w:rsid w:val="006141AF"/>
    <w:rsid w:val="006160B7"/>
    <w:rsid w:val="0064728E"/>
    <w:rsid w:val="00657D64"/>
    <w:rsid w:val="00660263"/>
    <w:rsid w:val="00661746"/>
    <w:rsid w:val="00661E70"/>
    <w:rsid w:val="00667F9E"/>
    <w:rsid w:val="006749FD"/>
    <w:rsid w:val="00696C17"/>
    <w:rsid w:val="006A4928"/>
    <w:rsid w:val="006A76D6"/>
    <w:rsid w:val="006C26A7"/>
    <w:rsid w:val="006D0599"/>
    <w:rsid w:val="006D1C13"/>
    <w:rsid w:val="006D4192"/>
    <w:rsid w:val="006E0BB6"/>
    <w:rsid w:val="006F0C8C"/>
    <w:rsid w:val="006F34AD"/>
    <w:rsid w:val="006F3CAD"/>
    <w:rsid w:val="006F534E"/>
    <w:rsid w:val="007029BC"/>
    <w:rsid w:val="00707AAC"/>
    <w:rsid w:val="00712F31"/>
    <w:rsid w:val="007204CD"/>
    <w:rsid w:val="00720F79"/>
    <w:rsid w:val="007339CB"/>
    <w:rsid w:val="007362BD"/>
    <w:rsid w:val="00741DC4"/>
    <w:rsid w:val="00744FCB"/>
    <w:rsid w:val="007554C0"/>
    <w:rsid w:val="00762BBC"/>
    <w:rsid w:val="007638A7"/>
    <w:rsid w:val="00765DF0"/>
    <w:rsid w:val="00784C99"/>
    <w:rsid w:val="007861D8"/>
    <w:rsid w:val="00787309"/>
    <w:rsid w:val="007A08E6"/>
    <w:rsid w:val="007B1A9A"/>
    <w:rsid w:val="007D0D15"/>
    <w:rsid w:val="007D2FE7"/>
    <w:rsid w:val="007D5461"/>
    <w:rsid w:val="007E5AC5"/>
    <w:rsid w:val="007E6C9F"/>
    <w:rsid w:val="00802E28"/>
    <w:rsid w:val="00812418"/>
    <w:rsid w:val="008275F0"/>
    <w:rsid w:val="00830284"/>
    <w:rsid w:val="008426CB"/>
    <w:rsid w:val="00851784"/>
    <w:rsid w:val="0087599F"/>
    <w:rsid w:val="00876C8F"/>
    <w:rsid w:val="00876E7E"/>
    <w:rsid w:val="00877018"/>
    <w:rsid w:val="00885F35"/>
    <w:rsid w:val="00890863"/>
    <w:rsid w:val="00897375"/>
    <w:rsid w:val="008B0C1A"/>
    <w:rsid w:val="008B5B2F"/>
    <w:rsid w:val="008C5E96"/>
    <w:rsid w:val="008D2D15"/>
    <w:rsid w:val="008D2E55"/>
    <w:rsid w:val="008E3E6C"/>
    <w:rsid w:val="008E68DA"/>
    <w:rsid w:val="008F0DCC"/>
    <w:rsid w:val="008F78A9"/>
    <w:rsid w:val="009107AD"/>
    <w:rsid w:val="00915ADD"/>
    <w:rsid w:val="00915EED"/>
    <w:rsid w:val="00922E95"/>
    <w:rsid w:val="00923B27"/>
    <w:rsid w:val="00935453"/>
    <w:rsid w:val="00940BBE"/>
    <w:rsid w:val="00940D8E"/>
    <w:rsid w:val="00943B15"/>
    <w:rsid w:val="00975B53"/>
    <w:rsid w:val="009833CC"/>
    <w:rsid w:val="00987A2D"/>
    <w:rsid w:val="009928EB"/>
    <w:rsid w:val="009936FC"/>
    <w:rsid w:val="009946B9"/>
    <w:rsid w:val="00997B5B"/>
    <w:rsid w:val="009A2E1A"/>
    <w:rsid w:val="009B3A70"/>
    <w:rsid w:val="009B4E88"/>
    <w:rsid w:val="009E36CE"/>
    <w:rsid w:val="009E7D0A"/>
    <w:rsid w:val="009F462D"/>
    <w:rsid w:val="00A025AB"/>
    <w:rsid w:val="00A04E3F"/>
    <w:rsid w:val="00A06B53"/>
    <w:rsid w:val="00A12F5A"/>
    <w:rsid w:val="00A1348C"/>
    <w:rsid w:val="00A25E7F"/>
    <w:rsid w:val="00A26D99"/>
    <w:rsid w:val="00A27A58"/>
    <w:rsid w:val="00A30D96"/>
    <w:rsid w:val="00A35E19"/>
    <w:rsid w:val="00A40F3C"/>
    <w:rsid w:val="00A4475E"/>
    <w:rsid w:val="00A57BF6"/>
    <w:rsid w:val="00A708E4"/>
    <w:rsid w:val="00A716F9"/>
    <w:rsid w:val="00A71B67"/>
    <w:rsid w:val="00A77412"/>
    <w:rsid w:val="00AA1827"/>
    <w:rsid w:val="00AB004A"/>
    <w:rsid w:val="00AC1C89"/>
    <w:rsid w:val="00AC2C42"/>
    <w:rsid w:val="00AC67EE"/>
    <w:rsid w:val="00AD196D"/>
    <w:rsid w:val="00AE290B"/>
    <w:rsid w:val="00AE7CE1"/>
    <w:rsid w:val="00AF3325"/>
    <w:rsid w:val="00B00C82"/>
    <w:rsid w:val="00B01186"/>
    <w:rsid w:val="00B20B1E"/>
    <w:rsid w:val="00B26F82"/>
    <w:rsid w:val="00B45473"/>
    <w:rsid w:val="00B466A0"/>
    <w:rsid w:val="00B47417"/>
    <w:rsid w:val="00B806A3"/>
    <w:rsid w:val="00B84E1F"/>
    <w:rsid w:val="00B947D8"/>
    <w:rsid w:val="00BA4EDE"/>
    <w:rsid w:val="00BB00BC"/>
    <w:rsid w:val="00BB0B70"/>
    <w:rsid w:val="00BB7C89"/>
    <w:rsid w:val="00BC7358"/>
    <w:rsid w:val="00BD0BEC"/>
    <w:rsid w:val="00BD1EA9"/>
    <w:rsid w:val="00BD68C9"/>
    <w:rsid w:val="00BE2273"/>
    <w:rsid w:val="00BF7121"/>
    <w:rsid w:val="00C100D9"/>
    <w:rsid w:val="00C10CFE"/>
    <w:rsid w:val="00C22C66"/>
    <w:rsid w:val="00C245AE"/>
    <w:rsid w:val="00C33EC8"/>
    <w:rsid w:val="00C361AF"/>
    <w:rsid w:val="00C404E8"/>
    <w:rsid w:val="00C416AB"/>
    <w:rsid w:val="00C60ACA"/>
    <w:rsid w:val="00C62AC3"/>
    <w:rsid w:val="00C74E99"/>
    <w:rsid w:val="00C961AD"/>
    <w:rsid w:val="00C970BB"/>
    <w:rsid w:val="00CA2B7B"/>
    <w:rsid w:val="00CA685B"/>
    <w:rsid w:val="00CB6542"/>
    <w:rsid w:val="00CC0375"/>
    <w:rsid w:val="00CD4098"/>
    <w:rsid w:val="00CD53E9"/>
    <w:rsid w:val="00CD7769"/>
    <w:rsid w:val="00CE1CFB"/>
    <w:rsid w:val="00CF7270"/>
    <w:rsid w:val="00CF73BF"/>
    <w:rsid w:val="00D1605C"/>
    <w:rsid w:val="00D20699"/>
    <w:rsid w:val="00D20C65"/>
    <w:rsid w:val="00D320C8"/>
    <w:rsid w:val="00D32519"/>
    <w:rsid w:val="00D33577"/>
    <w:rsid w:val="00D5018D"/>
    <w:rsid w:val="00D62BB2"/>
    <w:rsid w:val="00D6603A"/>
    <w:rsid w:val="00D72D13"/>
    <w:rsid w:val="00D75810"/>
    <w:rsid w:val="00D75921"/>
    <w:rsid w:val="00D86368"/>
    <w:rsid w:val="00D875AE"/>
    <w:rsid w:val="00D92B5A"/>
    <w:rsid w:val="00D960B3"/>
    <w:rsid w:val="00D96441"/>
    <w:rsid w:val="00DA2730"/>
    <w:rsid w:val="00DA31BC"/>
    <w:rsid w:val="00DA42CC"/>
    <w:rsid w:val="00DB3BD7"/>
    <w:rsid w:val="00DB4AAB"/>
    <w:rsid w:val="00DB664C"/>
    <w:rsid w:val="00DC713E"/>
    <w:rsid w:val="00DC7E5C"/>
    <w:rsid w:val="00DE313F"/>
    <w:rsid w:val="00E17A75"/>
    <w:rsid w:val="00E246B9"/>
    <w:rsid w:val="00E5341A"/>
    <w:rsid w:val="00E535FB"/>
    <w:rsid w:val="00E75236"/>
    <w:rsid w:val="00E865A0"/>
    <w:rsid w:val="00E87E9F"/>
    <w:rsid w:val="00E92C24"/>
    <w:rsid w:val="00EA0399"/>
    <w:rsid w:val="00EA466B"/>
    <w:rsid w:val="00EA689D"/>
    <w:rsid w:val="00EB4B06"/>
    <w:rsid w:val="00EC42D0"/>
    <w:rsid w:val="00EC4A41"/>
    <w:rsid w:val="00EC4CFC"/>
    <w:rsid w:val="00EE653D"/>
    <w:rsid w:val="00F01ACA"/>
    <w:rsid w:val="00F04010"/>
    <w:rsid w:val="00F21FD8"/>
    <w:rsid w:val="00F351FC"/>
    <w:rsid w:val="00F50396"/>
    <w:rsid w:val="00F528FC"/>
    <w:rsid w:val="00F61E7F"/>
    <w:rsid w:val="00F63232"/>
    <w:rsid w:val="00F95627"/>
    <w:rsid w:val="00F957F9"/>
    <w:rsid w:val="00FA6060"/>
    <w:rsid w:val="00FA6496"/>
    <w:rsid w:val="00FA6879"/>
    <w:rsid w:val="00FB4E04"/>
    <w:rsid w:val="00FC0307"/>
    <w:rsid w:val="00FC6B6E"/>
    <w:rsid w:val="00FD3D95"/>
    <w:rsid w:val="00FD4CEA"/>
    <w:rsid w:val="00FE41EA"/>
    <w:rsid w:val="00FE65F7"/>
    <w:rsid w:val="00FF0CC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0ACCF4A"/>
  <w15:chartTrackingRefBased/>
  <w15:docId w15:val="{58EAF0C8-FC58-4AD6-B713-A7A6352A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ar-SA"/>
    </w:rPr>
  </w:style>
  <w:style w:type="paragraph" w:styleId="Ttulo1">
    <w:name w:val="heading 1"/>
    <w:basedOn w:val="Normal"/>
    <w:next w:val="Normal"/>
    <w:link w:val="Ttulo1Char"/>
    <w:uiPriority w:val="9"/>
    <w:qFormat/>
    <w:pPr>
      <w:keepNext/>
      <w:keepLines/>
      <w:numPr>
        <w:numId w:val="1"/>
      </w:numPr>
      <w:tabs>
        <w:tab w:val="left" w:pos="216"/>
        <w:tab w:val="left" w:pos="576"/>
      </w:tabs>
      <w:spacing w:before="160" w:after="80"/>
      <w:outlineLvl w:val="0"/>
    </w:pPr>
    <w:rPr>
      <w:smallCaps/>
      <w:lang w:val="pt-BR"/>
    </w:rPr>
  </w:style>
  <w:style w:type="paragraph" w:styleId="Ttulo2">
    <w:name w:val="heading 2"/>
    <w:basedOn w:val="Normal"/>
    <w:next w:val="Normal"/>
    <w:qFormat/>
    <w:pPr>
      <w:keepNext/>
      <w:keepLines/>
      <w:numPr>
        <w:ilvl w:val="1"/>
        <w:numId w:val="1"/>
      </w:numPr>
      <w:spacing w:before="120" w:after="60"/>
      <w:jc w:val="left"/>
      <w:outlineLvl w:val="1"/>
    </w:pPr>
    <w:rPr>
      <w:i/>
      <w:iCs/>
      <w:lang w:val="pt-BR"/>
    </w:rPr>
  </w:style>
  <w:style w:type="paragraph" w:styleId="Ttulo3">
    <w:name w:val="heading 3"/>
    <w:basedOn w:val="Normal"/>
    <w:next w:val="Normal"/>
    <w:qFormat/>
    <w:pPr>
      <w:numPr>
        <w:ilvl w:val="2"/>
        <w:numId w:val="1"/>
      </w:numPr>
      <w:tabs>
        <w:tab w:val="left" w:pos="540"/>
      </w:tabs>
      <w:spacing w:line="240" w:lineRule="exact"/>
      <w:jc w:val="both"/>
      <w:outlineLvl w:val="2"/>
    </w:pPr>
    <w:rPr>
      <w:i/>
      <w:iCs/>
      <w:lang w:val="pt-BR"/>
    </w:rPr>
  </w:style>
  <w:style w:type="paragraph" w:styleId="Ttulo4">
    <w:name w:val="heading 4"/>
    <w:basedOn w:val="Normal"/>
    <w:next w:val="Normal"/>
    <w:qFormat/>
    <w:pPr>
      <w:numPr>
        <w:ilvl w:val="3"/>
        <w:numId w:val="1"/>
      </w:numPr>
      <w:tabs>
        <w:tab w:val="left" w:pos="720"/>
      </w:tabs>
      <w:spacing w:before="40" w:after="40"/>
      <w:jc w:val="both"/>
      <w:outlineLvl w:val="3"/>
    </w:pPr>
    <w:rPr>
      <w:i/>
      <w:iCs/>
      <w:lang w:val="pt-BR"/>
    </w:rPr>
  </w:style>
  <w:style w:type="paragraph" w:styleId="Ttulo5">
    <w:name w:val="heading 5"/>
    <w:basedOn w:val="Normal"/>
    <w:next w:val="Normal"/>
    <w:qFormat/>
    <w:pPr>
      <w:tabs>
        <w:tab w:val="left" w:pos="360"/>
      </w:tabs>
      <w:spacing w:before="160" w:after="80"/>
      <w:outlineLvl w:val="4"/>
    </w:pPr>
    <w:rPr>
      <w:smallCaps/>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cs="Times New Roman"/>
      <w:i w:val="0"/>
      <w:iCs w:val="0"/>
    </w:rPr>
  </w:style>
  <w:style w:type="character" w:customStyle="1" w:styleId="WW8Num3z1">
    <w:name w:val="WW8Num3z1"/>
    <w:rPr>
      <w:rFonts w:cs="Times New Roman"/>
    </w:rPr>
  </w:style>
  <w:style w:type="character" w:customStyle="1" w:styleId="WW8Num4z0">
    <w:name w:val="WW8Num4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cs="Times New Roman"/>
    </w:rPr>
  </w:style>
  <w:style w:type="character" w:customStyle="1" w:styleId="WW8Num5z0">
    <w:name w:val="WW8Num5z0"/>
    <w:rPr>
      <w:rFonts w:ascii="Times New Roman" w:hAnsi="Times New Roman" w:cs="Times New Roman"/>
      <w:b w:val="0"/>
      <w:bCs w:val="0"/>
      <w:i w:val="0"/>
      <w:iCs w:val="0"/>
      <w:color w:val="auto"/>
      <w:sz w:val="16"/>
      <w:szCs w:val="16"/>
    </w:rPr>
  </w:style>
  <w:style w:type="character" w:customStyle="1" w:styleId="WW8Num5z1">
    <w:name w:val="WW8Num5z1"/>
    <w:rPr>
      <w:rFonts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8z0">
    <w:name w:val="WW8Num8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3">
    <w:name w:val="WW8Num8z3"/>
    <w:rPr>
      <w:rFonts w:ascii="Times New Roman" w:hAnsi="Times New Roman" w:cs="Times New Roman"/>
      <w:b w:val="0"/>
      <w:bCs w:val="0"/>
      <w:i/>
      <w:iCs/>
      <w:sz w:val="20"/>
      <w:szCs w:val="20"/>
    </w:rPr>
  </w:style>
  <w:style w:type="character" w:customStyle="1" w:styleId="WW8Num8z4">
    <w:name w:val="WW8Num8z4"/>
    <w:rPr>
      <w:rFonts w:cs="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hAnsi="Times New Roman" w:cs="Times New Roman"/>
      <w:b w:val="0"/>
      <w:bCs w:val="0"/>
      <w:i w:val="0"/>
      <w:iCs w:val="0"/>
      <w:color w:val="auto"/>
      <w:sz w:val="16"/>
      <w:szCs w:val="16"/>
    </w:rPr>
  </w:style>
  <w:style w:type="character" w:customStyle="1" w:styleId="WW8Num12z1">
    <w:name w:val="WW8Num12z1"/>
    <w:rPr>
      <w:rFonts w:cs="Times New Roman"/>
    </w:rPr>
  </w:style>
  <w:style w:type="character" w:customStyle="1" w:styleId="WW8Num13z0">
    <w:name w:val="WW8Num13z0"/>
    <w:rPr>
      <w:rFonts w:ascii="Times New Roman" w:hAnsi="Times New Roman" w:cs="Times New Roman"/>
      <w:b w:val="0"/>
      <w:bCs w:val="0"/>
      <w:i w:val="0"/>
      <w:iCs w:val="0"/>
      <w:sz w:val="16"/>
      <w:szCs w:val="16"/>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hAnsi="Times New Roman" w:cs="Times New Roman"/>
      <w:b w:val="0"/>
      <w:bCs w:val="0"/>
      <w:i w:val="0"/>
      <w:iCs w:val="0"/>
      <w:color w:val="auto"/>
      <w:sz w:val="16"/>
      <w:szCs w:val="16"/>
    </w:rPr>
  </w:style>
  <w:style w:type="character" w:customStyle="1" w:styleId="WW8Num15z1">
    <w:name w:val="WW8Num15z1"/>
    <w:rPr>
      <w:rFonts w:cs="Times New Roman"/>
    </w:rPr>
  </w:style>
  <w:style w:type="character" w:customStyle="1" w:styleId="WW8Num16z0">
    <w:name w:val="WW8Num16z0"/>
    <w:rPr>
      <w:rFonts w:ascii="Times New Roman" w:hAnsi="Times New Roman" w:cs="Times New Roman"/>
      <w:b w:val="0"/>
      <w:bCs w:val="0"/>
      <w:i w:val="0"/>
      <w:iCs w:val="0"/>
      <w:sz w:val="16"/>
      <w:szCs w:val="16"/>
    </w:rPr>
  </w:style>
  <w:style w:type="character" w:customStyle="1" w:styleId="Fontepargpadro1">
    <w:name w:val="Fonte parág. padrão1"/>
  </w:style>
  <w:style w:type="character" w:customStyle="1" w:styleId="AbstractChar">
    <w:name w:val="Abstract Char"/>
    <w:rPr>
      <w:b/>
      <w:bCs/>
      <w:sz w:val="18"/>
      <w:szCs w:val="18"/>
      <w:lang w:val="en-US" w:eastAsia="ar-SA" w:bidi="ar-SA"/>
    </w:rPr>
  </w:style>
  <w:style w:type="character" w:customStyle="1" w:styleId="StyleAbstractItalicChar">
    <w:name w:val="Style Abstract + Italic Char"/>
    <w:rPr>
      <w:rFonts w:eastAsia="MS Mincho"/>
      <w:b/>
      <w:bCs/>
      <w:i/>
      <w:iCs/>
      <w:sz w:val="18"/>
      <w:szCs w:val="18"/>
      <w:lang w:val="en-US" w:eastAsia="ar-SA" w:bidi="ar-SA"/>
    </w:rPr>
  </w:style>
  <w:style w:type="character" w:styleId="Hyperlink">
    <w:name w:val="Hyperlink"/>
    <w:rPr>
      <w:color w:val="0000FF"/>
      <w:u w:val="single"/>
    </w:rPr>
  </w:style>
  <w:style w:type="paragraph" w:customStyle="1" w:styleId="Ttulo10">
    <w:name w:val="Título1"/>
    <w:basedOn w:val="Normal"/>
    <w:next w:val="Corpodetexto"/>
    <w:pPr>
      <w:keepNext/>
      <w:spacing w:before="240" w:after="120"/>
    </w:pPr>
    <w:rPr>
      <w:rFonts w:ascii="Arial" w:hAnsi="Arial" w:cs="Mangal"/>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Mangal"/>
    </w:rPr>
  </w:style>
  <w:style w:type="paragraph" w:customStyle="1" w:styleId="Legenda1">
    <w:name w:val="Legenda1"/>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Abstract">
    <w:name w:val="Abstract"/>
    <w:pPr>
      <w:suppressAutoHyphens/>
      <w:spacing w:after="200"/>
      <w:jc w:val="both"/>
    </w:pPr>
    <w:rPr>
      <w:rFonts w:eastAsia="SimSun"/>
      <w:b/>
      <w:bCs/>
      <w:sz w:val="18"/>
      <w:szCs w:val="18"/>
      <w:lang w:eastAsia="ar-SA"/>
    </w:rPr>
  </w:style>
  <w:style w:type="paragraph" w:customStyle="1" w:styleId="Affiliation">
    <w:name w:val="Affiliation"/>
    <w:pPr>
      <w:suppressAutoHyphens/>
      <w:jc w:val="center"/>
    </w:pPr>
    <w:rPr>
      <w:rFonts w:eastAsia="SimSun"/>
      <w:lang w:eastAsia="ar-SA"/>
    </w:rPr>
  </w:style>
  <w:style w:type="paragraph" w:customStyle="1" w:styleId="Author">
    <w:name w:val="Author"/>
    <w:pPr>
      <w:suppressAutoHyphens/>
      <w:spacing w:before="360" w:after="40"/>
      <w:jc w:val="center"/>
    </w:pPr>
    <w:rPr>
      <w:rFonts w:eastAsia="SimSun"/>
      <w:sz w:val="22"/>
      <w:szCs w:val="22"/>
      <w:lang w:eastAsia="ar-SA"/>
    </w:rPr>
  </w:style>
  <w:style w:type="paragraph" w:customStyle="1" w:styleId="bulletlist">
    <w:name w:val="bullet list"/>
    <w:basedOn w:val="Corpodetexto"/>
    <w:pPr>
      <w:numPr>
        <w:numId w:val="3"/>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7"/>
      </w:numPr>
      <w:suppressAutoHyphens/>
      <w:spacing w:before="80" w:after="200"/>
      <w:jc w:val="center"/>
    </w:pPr>
    <w:rPr>
      <w:rFonts w:eastAsia="SimSun"/>
      <w:sz w:val="16"/>
      <w:szCs w:val="16"/>
      <w:lang w:eastAsia="ar-SA"/>
    </w:rPr>
  </w:style>
  <w:style w:type="paragraph" w:customStyle="1" w:styleId="footnote">
    <w:name w:val="footnote"/>
    <w:pPr>
      <w:numPr>
        <w:numId w:val="2"/>
      </w:numPr>
      <w:suppressAutoHyphens/>
      <w:spacing w:after="40"/>
    </w:pPr>
    <w:rPr>
      <w:rFonts w:eastAsia="SimSun"/>
      <w:sz w:val="16"/>
      <w:szCs w:val="16"/>
      <w:lang w:eastAsia="ar-SA"/>
    </w:rPr>
  </w:style>
  <w:style w:type="paragraph" w:customStyle="1" w:styleId="keywords">
    <w:name w:val="key words"/>
    <w:pPr>
      <w:suppressAutoHyphens/>
      <w:spacing w:after="120"/>
      <w:ind w:firstLine="288"/>
      <w:jc w:val="both"/>
    </w:pPr>
    <w:rPr>
      <w:rFonts w:eastAsia="SimSun"/>
      <w:b/>
      <w:bCs/>
      <w:i/>
      <w:iCs/>
      <w:sz w:val="18"/>
      <w:szCs w:val="18"/>
      <w:lang w:eastAsia="ar-SA"/>
    </w:rPr>
  </w:style>
  <w:style w:type="paragraph" w:customStyle="1" w:styleId="papersubtitle">
    <w:name w:val="paper subtitle"/>
    <w:pPr>
      <w:suppressAutoHyphens/>
      <w:spacing w:after="120"/>
      <w:jc w:val="center"/>
    </w:pPr>
    <w:rPr>
      <w:rFonts w:eastAsia="MS Mincho"/>
      <w:sz w:val="28"/>
      <w:szCs w:val="28"/>
      <w:lang w:eastAsia="ar-SA"/>
    </w:rPr>
  </w:style>
  <w:style w:type="paragraph" w:customStyle="1" w:styleId="papertitle">
    <w:name w:val="paper title"/>
    <w:pPr>
      <w:suppressAutoHyphens/>
      <w:spacing w:after="120"/>
      <w:jc w:val="center"/>
    </w:pPr>
    <w:rPr>
      <w:rFonts w:eastAsia="MS Mincho"/>
      <w:sz w:val="48"/>
      <w:szCs w:val="48"/>
      <w:lang w:eastAsia="ar-SA"/>
    </w:rPr>
  </w:style>
  <w:style w:type="paragraph" w:customStyle="1" w:styleId="references">
    <w:name w:val="references"/>
    <w:pPr>
      <w:numPr>
        <w:numId w:val="4"/>
      </w:numPr>
      <w:suppressAutoHyphens/>
      <w:spacing w:after="50" w:line="180" w:lineRule="exact"/>
      <w:jc w:val="both"/>
    </w:pPr>
    <w:rPr>
      <w:rFonts w:eastAsia="MS Mincho"/>
      <w:sz w:val="16"/>
      <w:szCs w:val="16"/>
      <w:lang w:eastAsia="ar-SA"/>
    </w:rPr>
  </w:style>
  <w:style w:type="paragraph" w:customStyle="1" w:styleId="sponsors">
    <w:name w:val="sponsors"/>
    <w:pPr>
      <w:pBdr>
        <w:top w:val="single" w:sz="4" w:space="2" w:color="000000"/>
      </w:pBdr>
      <w:suppressAutoHyphens/>
      <w:ind w:firstLine="288"/>
    </w:pPr>
    <w:rPr>
      <w:rFonts w:eastAsia="SimSun"/>
      <w:sz w:val="16"/>
      <w:szCs w:val="16"/>
      <w:lang w:eastAsia="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ar-SA"/>
    </w:rPr>
  </w:style>
  <w:style w:type="paragraph" w:customStyle="1" w:styleId="tablefootnote">
    <w:name w:val="table footnote"/>
    <w:pPr>
      <w:suppressAutoHyphens/>
      <w:spacing w:before="60" w:after="30"/>
      <w:jc w:val="right"/>
    </w:pPr>
    <w:rPr>
      <w:rFonts w:eastAsia="SimSun"/>
      <w:sz w:val="12"/>
      <w:szCs w:val="12"/>
      <w:lang w:eastAsia="ar-SA"/>
    </w:rPr>
  </w:style>
  <w:style w:type="paragraph" w:customStyle="1" w:styleId="tablehead">
    <w:name w:val="table head"/>
    <w:pPr>
      <w:numPr>
        <w:numId w:val="6"/>
      </w:numPr>
      <w:suppressAutoHyphens/>
      <w:spacing w:before="240" w:after="120" w:line="216" w:lineRule="auto"/>
      <w:jc w:val="center"/>
    </w:pPr>
    <w:rPr>
      <w:rFonts w:eastAsia="SimSun"/>
      <w:smallCaps/>
      <w:sz w:val="16"/>
      <w:szCs w:val="16"/>
      <w:lang w:eastAsia="ar-SA"/>
    </w:rPr>
  </w:style>
  <w:style w:type="paragraph" w:customStyle="1" w:styleId="StyleAbstractItalic">
    <w:name w:val="Style Abstract + Italic"/>
    <w:basedOn w:val="Abstract"/>
    <w:rPr>
      <w:rFonts w:eastAsia="MS Mincho"/>
      <w:i/>
      <w:iCs/>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ontedodequadro">
    <w:name w:val="Conteúdo de quadro"/>
    <w:basedOn w:val="Corpodetexto"/>
  </w:style>
  <w:style w:type="paragraph" w:customStyle="1" w:styleId="Contedodetabela">
    <w:name w:val="Conteúdo de tabela"/>
    <w:basedOn w:val="Normal"/>
    <w:pPr>
      <w:suppressLineNumbers/>
    </w:pPr>
  </w:style>
  <w:style w:type="paragraph" w:customStyle="1" w:styleId="Ttulodetabela">
    <w:name w:val="Título de tabela"/>
    <w:basedOn w:val="Contedodetabela"/>
    <w:rPr>
      <w:b/>
      <w:bCs/>
    </w:rPr>
  </w:style>
  <w:style w:type="paragraph" w:styleId="Textodebalo">
    <w:name w:val="Balloon Text"/>
    <w:basedOn w:val="Normal"/>
    <w:link w:val="TextodebaloChar"/>
    <w:uiPriority w:val="99"/>
    <w:semiHidden/>
    <w:unhideWhenUsed/>
    <w:rsid w:val="008E68DA"/>
    <w:rPr>
      <w:rFonts w:ascii="Tahoma" w:hAnsi="Tahoma" w:cs="Tahoma"/>
      <w:sz w:val="16"/>
      <w:szCs w:val="16"/>
    </w:rPr>
  </w:style>
  <w:style w:type="character" w:customStyle="1" w:styleId="TextodebaloChar">
    <w:name w:val="Texto de balão Char"/>
    <w:link w:val="Textodebalo"/>
    <w:uiPriority w:val="99"/>
    <w:semiHidden/>
    <w:rsid w:val="008E68DA"/>
    <w:rPr>
      <w:rFonts w:ascii="Tahoma" w:eastAsia="SimSun" w:hAnsi="Tahoma" w:cs="Tahoma"/>
      <w:sz w:val="16"/>
      <w:szCs w:val="16"/>
      <w:lang w:val="en-US" w:eastAsia="ar-SA"/>
    </w:rPr>
  </w:style>
  <w:style w:type="character" w:customStyle="1" w:styleId="MenoPendente1">
    <w:name w:val="Menção Pendente1"/>
    <w:uiPriority w:val="99"/>
    <w:semiHidden/>
    <w:unhideWhenUsed/>
    <w:rsid w:val="002E55CB"/>
    <w:rPr>
      <w:color w:val="605E5C"/>
      <w:shd w:val="clear" w:color="auto" w:fill="E1DFDD"/>
    </w:rPr>
  </w:style>
  <w:style w:type="table" w:styleId="Tabelacomgrade">
    <w:name w:val="Table Grid"/>
    <w:basedOn w:val="Tabelanormal"/>
    <w:uiPriority w:val="59"/>
    <w:rsid w:val="00A44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link w:val="Corpodetexto"/>
    <w:rsid w:val="00D72D13"/>
    <w:rPr>
      <w:rFonts w:eastAsia="SimSun"/>
      <w:spacing w:val="-1"/>
      <w:lang w:val="en-US" w:eastAsia="ar-SA"/>
    </w:rPr>
  </w:style>
  <w:style w:type="character" w:customStyle="1" w:styleId="Ttulo1Char">
    <w:name w:val="Título 1 Char"/>
    <w:basedOn w:val="Fontepargpadro"/>
    <w:link w:val="Ttulo1"/>
    <w:uiPriority w:val="9"/>
    <w:rsid w:val="007D5461"/>
    <w:rPr>
      <w:rFonts w:eastAsia="SimSun"/>
      <w:smallCaps/>
      <w:lang w:val="pt-BR" w:eastAsia="ar-SA"/>
    </w:rPr>
  </w:style>
  <w:style w:type="paragraph" w:styleId="Bibliografia">
    <w:name w:val="Bibliography"/>
    <w:basedOn w:val="Normal"/>
    <w:next w:val="Normal"/>
    <w:uiPriority w:val="37"/>
    <w:unhideWhenUsed/>
    <w:rsid w:val="007D5461"/>
  </w:style>
  <w:style w:type="character" w:styleId="MenoPendente">
    <w:name w:val="Unresolved Mention"/>
    <w:basedOn w:val="Fontepargpadro"/>
    <w:uiPriority w:val="99"/>
    <w:semiHidden/>
    <w:unhideWhenUsed/>
    <w:rsid w:val="007D5461"/>
    <w:rPr>
      <w:color w:val="605E5C"/>
      <w:shd w:val="clear" w:color="auto" w:fill="E1DFDD"/>
    </w:rPr>
  </w:style>
  <w:style w:type="character" w:styleId="HiperlinkVisitado">
    <w:name w:val="FollowedHyperlink"/>
    <w:basedOn w:val="Fontepargpadro"/>
    <w:uiPriority w:val="99"/>
    <w:semiHidden/>
    <w:unhideWhenUsed/>
    <w:rsid w:val="007D5461"/>
    <w:rPr>
      <w:color w:val="954F72" w:themeColor="followedHyperlink"/>
      <w:u w:val="single"/>
    </w:rPr>
  </w:style>
  <w:style w:type="character" w:styleId="Refdecomentrio">
    <w:name w:val="annotation reference"/>
    <w:basedOn w:val="Fontepargpadro"/>
    <w:uiPriority w:val="99"/>
    <w:semiHidden/>
    <w:unhideWhenUsed/>
    <w:rsid w:val="00C33EC8"/>
    <w:rPr>
      <w:sz w:val="16"/>
      <w:szCs w:val="16"/>
    </w:rPr>
  </w:style>
  <w:style w:type="paragraph" w:styleId="Textodecomentrio">
    <w:name w:val="annotation text"/>
    <w:basedOn w:val="Normal"/>
    <w:link w:val="TextodecomentrioChar"/>
    <w:uiPriority w:val="99"/>
    <w:semiHidden/>
    <w:unhideWhenUsed/>
    <w:rsid w:val="00C33EC8"/>
  </w:style>
  <w:style w:type="character" w:customStyle="1" w:styleId="TextodecomentrioChar">
    <w:name w:val="Texto de comentário Char"/>
    <w:basedOn w:val="Fontepargpadro"/>
    <w:link w:val="Textodecomentrio"/>
    <w:uiPriority w:val="99"/>
    <w:semiHidden/>
    <w:rsid w:val="00C33EC8"/>
    <w:rPr>
      <w:rFonts w:eastAsia="SimSun"/>
      <w:lang w:eastAsia="ar-SA"/>
    </w:rPr>
  </w:style>
  <w:style w:type="paragraph" w:styleId="Assuntodocomentrio">
    <w:name w:val="annotation subject"/>
    <w:basedOn w:val="Textodecomentrio"/>
    <w:next w:val="Textodecomentrio"/>
    <w:link w:val="AssuntodocomentrioChar"/>
    <w:uiPriority w:val="99"/>
    <w:semiHidden/>
    <w:unhideWhenUsed/>
    <w:rsid w:val="00C33EC8"/>
    <w:rPr>
      <w:b/>
      <w:bCs/>
    </w:rPr>
  </w:style>
  <w:style w:type="character" w:customStyle="1" w:styleId="AssuntodocomentrioChar">
    <w:name w:val="Assunto do comentário Char"/>
    <w:basedOn w:val="TextodecomentrioChar"/>
    <w:link w:val="Assuntodocomentrio"/>
    <w:uiPriority w:val="99"/>
    <w:semiHidden/>
    <w:rsid w:val="00C33EC8"/>
    <w:rPr>
      <w:rFonts w:eastAsia="SimSun"/>
      <w:b/>
      <w:bCs/>
      <w:lang w:eastAsia="ar-SA"/>
    </w:rPr>
  </w:style>
  <w:style w:type="paragraph" w:customStyle="1" w:styleId="GreenBox">
    <w:name w:val="GreenBox"/>
    <w:basedOn w:val="Normal"/>
    <w:link w:val="GreenBoxChar"/>
    <w:qFormat/>
    <w:rsid w:val="00C33EC8"/>
    <w:pPr>
      <w:pBdr>
        <w:top w:val="single" w:sz="4" w:space="1" w:color="92D050"/>
        <w:left w:val="single" w:sz="4" w:space="4" w:color="92D050"/>
        <w:bottom w:val="single" w:sz="4" w:space="1" w:color="92D050"/>
        <w:right w:val="single" w:sz="4" w:space="4" w:color="92D050"/>
      </w:pBdr>
      <w:ind w:firstLine="284"/>
      <w:jc w:val="both"/>
    </w:pPr>
    <w:rPr>
      <w:lang w:val="pt-BR"/>
    </w:rPr>
  </w:style>
  <w:style w:type="character" w:customStyle="1" w:styleId="GreenBoxChar">
    <w:name w:val="GreenBox Char"/>
    <w:basedOn w:val="Fontepargpadro"/>
    <w:link w:val="GreenBox"/>
    <w:rsid w:val="00C33EC8"/>
    <w:rPr>
      <w:rFonts w:eastAsia="SimSun"/>
      <w:lang w:val="pt-BR" w:eastAsia="ar-SA"/>
    </w:rPr>
  </w:style>
  <w:style w:type="paragraph" w:styleId="PargrafodaLista">
    <w:name w:val="List Paragraph"/>
    <w:basedOn w:val="Normal"/>
    <w:uiPriority w:val="34"/>
    <w:qFormat/>
    <w:rsid w:val="00103DD4"/>
    <w:pPr>
      <w:ind w:left="720"/>
      <w:contextualSpacing/>
    </w:pPr>
  </w:style>
  <w:style w:type="character" w:styleId="nfase">
    <w:name w:val="Emphasis"/>
    <w:basedOn w:val="Fontepargpadro"/>
    <w:uiPriority w:val="20"/>
    <w:qFormat/>
    <w:rsid w:val="001D2200"/>
    <w:rPr>
      <w:i/>
      <w:iCs/>
    </w:rPr>
  </w:style>
  <w:style w:type="paragraph" w:styleId="Pr-formataoHTML">
    <w:name w:val="HTML Preformatted"/>
    <w:basedOn w:val="Normal"/>
    <w:link w:val="Pr-formataoHTMLChar"/>
    <w:uiPriority w:val="99"/>
    <w:semiHidden/>
    <w:unhideWhenUsed/>
    <w:rsid w:val="001D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val="pt-BR" w:eastAsia="pt-BR"/>
    </w:rPr>
  </w:style>
  <w:style w:type="character" w:customStyle="1" w:styleId="Pr-formataoHTMLChar">
    <w:name w:val="Pré-formatação HTML Char"/>
    <w:basedOn w:val="Fontepargpadro"/>
    <w:link w:val="Pr-formataoHTML"/>
    <w:uiPriority w:val="99"/>
    <w:semiHidden/>
    <w:rsid w:val="001D2200"/>
    <w:rPr>
      <w:rFonts w:ascii="Courier New" w:hAnsi="Courier New" w:cs="Courier New"/>
      <w:lang w:val="pt-BR" w:eastAsia="pt-BR"/>
    </w:rPr>
  </w:style>
  <w:style w:type="character" w:customStyle="1" w:styleId="header-title">
    <w:name w:val="header-title"/>
    <w:basedOn w:val="Fontepargpadro"/>
    <w:rsid w:val="000D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427">
      <w:bodyDiv w:val="1"/>
      <w:marLeft w:val="0"/>
      <w:marRight w:val="0"/>
      <w:marTop w:val="0"/>
      <w:marBottom w:val="0"/>
      <w:divBdr>
        <w:top w:val="none" w:sz="0" w:space="0" w:color="auto"/>
        <w:left w:val="none" w:sz="0" w:space="0" w:color="auto"/>
        <w:bottom w:val="none" w:sz="0" w:space="0" w:color="auto"/>
        <w:right w:val="none" w:sz="0" w:space="0" w:color="auto"/>
      </w:divBdr>
    </w:div>
    <w:div w:id="160118791">
      <w:bodyDiv w:val="1"/>
      <w:marLeft w:val="0"/>
      <w:marRight w:val="0"/>
      <w:marTop w:val="0"/>
      <w:marBottom w:val="0"/>
      <w:divBdr>
        <w:top w:val="none" w:sz="0" w:space="0" w:color="auto"/>
        <w:left w:val="none" w:sz="0" w:space="0" w:color="auto"/>
        <w:bottom w:val="none" w:sz="0" w:space="0" w:color="auto"/>
        <w:right w:val="none" w:sz="0" w:space="0" w:color="auto"/>
      </w:divBdr>
      <w:divsChild>
        <w:div w:id="341011193">
          <w:marLeft w:val="0"/>
          <w:marRight w:val="0"/>
          <w:marTop w:val="0"/>
          <w:marBottom w:val="0"/>
          <w:divBdr>
            <w:top w:val="none" w:sz="0" w:space="0" w:color="auto"/>
            <w:left w:val="none" w:sz="0" w:space="0" w:color="auto"/>
            <w:bottom w:val="none" w:sz="0" w:space="0" w:color="auto"/>
            <w:right w:val="none" w:sz="0" w:space="0" w:color="auto"/>
          </w:divBdr>
          <w:divsChild>
            <w:div w:id="1542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23">
      <w:bodyDiv w:val="1"/>
      <w:marLeft w:val="0"/>
      <w:marRight w:val="0"/>
      <w:marTop w:val="0"/>
      <w:marBottom w:val="0"/>
      <w:divBdr>
        <w:top w:val="none" w:sz="0" w:space="0" w:color="auto"/>
        <w:left w:val="none" w:sz="0" w:space="0" w:color="auto"/>
        <w:bottom w:val="none" w:sz="0" w:space="0" w:color="auto"/>
        <w:right w:val="none" w:sz="0" w:space="0" w:color="auto"/>
      </w:divBdr>
    </w:div>
    <w:div w:id="182862330">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0">
          <w:marLeft w:val="0"/>
          <w:marRight w:val="0"/>
          <w:marTop w:val="0"/>
          <w:marBottom w:val="0"/>
          <w:divBdr>
            <w:top w:val="none" w:sz="0" w:space="0" w:color="auto"/>
            <w:left w:val="none" w:sz="0" w:space="0" w:color="auto"/>
            <w:bottom w:val="none" w:sz="0" w:space="0" w:color="auto"/>
            <w:right w:val="none" w:sz="0" w:space="0" w:color="auto"/>
          </w:divBdr>
          <w:divsChild>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07">
      <w:bodyDiv w:val="1"/>
      <w:marLeft w:val="0"/>
      <w:marRight w:val="0"/>
      <w:marTop w:val="0"/>
      <w:marBottom w:val="0"/>
      <w:divBdr>
        <w:top w:val="none" w:sz="0" w:space="0" w:color="auto"/>
        <w:left w:val="none" w:sz="0" w:space="0" w:color="auto"/>
        <w:bottom w:val="none" w:sz="0" w:space="0" w:color="auto"/>
        <w:right w:val="none" w:sz="0" w:space="0" w:color="auto"/>
      </w:divBdr>
    </w:div>
    <w:div w:id="325714152">
      <w:bodyDiv w:val="1"/>
      <w:marLeft w:val="0"/>
      <w:marRight w:val="0"/>
      <w:marTop w:val="0"/>
      <w:marBottom w:val="0"/>
      <w:divBdr>
        <w:top w:val="none" w:sz="0" w:space="0" w:color="auto"/>
        <w:left w:val="none" w:sz="0" w:space="0" w:color="auto"/>
        <w:bottom w:val="none" w:sz="0" w:space="0" w:color="auto"/>
        <w:right w:val="none" w:sz="0" w:space="0" w:color="auto"/>
      </w:divBdr>
    </w:div>
    <w:div w:id="343023775">
      <w:bodyDiv w:val="1"/>
      <w:marLeft w:val="0"/>
      <w:marRight w:val="0"/>
      <w:marTop w:val="0"/>
      <w:marBottom w:val="0"/>
      <w:divBdr>
        <w:top w:val="none" w:sz="0" w:space="0" w:color="auto"/>
        <w:left w:val="none" w:sz="0" w:space="0" w:color="auto"/>
        <w:bottom w:val="none" w:sz="0" w:space="0" w:color="auto"/>
        <w:right w:val="none" w:sz="0" w:space="0" w:color="auto"/>
      </w:divBdr>
      <w:divsChild>
        <w:div w:id="1346327508">
          <w:marLeft w:val="0"/>
          <w:marRight w:val="0"/>
          <w:marTop w:val="0"/>
          <w:marBottom w:val="0"/>
          <w:divBdr>
            <w:top w:val="none" w:sz="0" w:space="0" w:color="auto"/>
            <w:left w:val="none" w:sz="0" w:space="0" w:color="auto"/>
            <w:bottom w:val="none" w:sz="0" w:space="0" w:color="auto"/>
            <w:right w:val="none" w:sz="0" w:space="0" w:color="auto"/>
          </w:divBdr>
          <w:divsChild>
            <w:div w:id="295377879">
              <w:marLeft w:val="0"/>
              <w:marRight w:val="0"/>
              <w:marTop w:val="0"/>
              <w:marBottom w:val="0"/>
              <w:divBdr>
                <w:top w:val="none" w:sz="0" w:space="0" w:color="auto"/>
                <w:left w:val="none" w:sz="0" w:space="0" w:color="auto"/>
                <w:bottom w:val="none" w:sz="0" w:space="0" w:color="auto"/>
                <w:right w:val="none" w:sz="0" w:space="0" w:color="auto"/>
              </w:divBdr>
            </w:div>
            <w:div w:id="614562080">
              <w:marLeft w:val="0"/>
              <w:marRight w:val="0"/>
              <w:marTop w:val="0"/>
              <w:marBottom w:val="0"/>
              <w:divBdr>
                <w:top w:val="none" w:sz="0" w:space="0" w:color="auto"/>
                <w:left w:val="none" w:sz="0" w:space="0" w:color="auto"/>
                <w:bottom w:val="none" w:sz="0" w:space="0" w:color="auto"/>
                <w:right w:val="none" w:sz="0" w:space="0" w:color="auto"/>
              </w:divBdr>
            </w:div>
            <w:div w:id="1577788133">
              <w:marLeft w:val="0"/>
              <w:marRight w:val="0"/>
              <w:marTop w:val="0"/>
              <w:marBottom w:val="0"/>
              <w:divBdr>
                <w:top w:val="none" w:sz="0" w:space="0" w:color="auto"/>
                <w:left w:val="none" w:sz="0" w:space="0" w:color="auto"/>
                <w:bottom w:val="none" w:sz="0" w:space="0" w:color="auto"/>
                <w:right w:val="none" w:sz="0" w:space="0" w:color="auto"/>
              </w:divBdr>
            </w:div>
            <w:div w:id="916326076">
              <w:marLeft w:val="0"/>
              <w:marRight w:val="0"/>
              <w:marTop w:val="0"/>
              <w:marBottom w:val="0"/>
              <w:divBdr>
                <w:top w:val="none" w:sz="0" w:space="0" w:color="auto"/>
                <w:left w:val="none" w:sz="0" w:space="0" w:color="auto"/>
                <w:bottom w:val="none" w:sz="0" w:space="0" w:color="auto"/>
                <w:right w:val="none" w:sz="0" w:space="0" w:color="auto"/>
              </w:divBdr>
            </w:div>
            <w:div w:id="1496796121">
              <w:marLeft w:val="0"/>
              <w:marRight w:val="0"/>
              <w:marTop w:val="0"/>
              <w:marBottom w:val="0"/>
              <w:divBdr>
                <w:top w:val="none" w:sz="0" w:space="0" w:color="auto"/>
                <w:left w:val="none" w:sz="0" w:space="0" w:color="auto"/>
                <w:bottom w:val="none" w:sz="0" w:space="0" w:color="auto"/>
                <w:right w:val="none" w:sz="0" w:space="0" w:color="auto"/>
              </w:divBdr>
            </w:div>
            <w:div w:id="1440374954">
              <w:marLeft w:val="0"/>
              <w:marRight w:val="0"/>
              <w:marTop w:val="0"/>
              <w:marBottom w:val="0"/>
              <w:divBdr>
                <w:top w:val="none" w:sz="0" w:space="0" w:color="auto"/>
                <w:left w:val="none" w:sz="0" w:space="0" w:color="auto"/>
                <w:bottom w:val="none" w:sz="0" w:space="0" w:color="auto"/>
                <w:right w:val="none" w:sz="0" w:space="0" w:color="auto"/>
              </w:divBdr>
            </w:div>
            <w:div w:id="20598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894">
      <w:bodyDiv w:val="1"/>
      <w:marLeft w:val="0"/>
      <w:marRight w:val="0"/>
      <w:marTop w:val="0"/>
      <w:marBottom w:val="0"/>
      <w:divBdr>
        <w:top w:val="none" w:sz="0" w:space="0" w:color="auto"/>
        <w:left w:val="none" w:sz="0" w:space="0" w:color="auto"/>
        <w:bottom w:val="none" w:sz="0" w:space="0" w:color="auto"/>
        <w:right w:val="none" w:sz="0" w:space="0" w:color="auto"/>
      </w:divBdr>
      <w:divsChild>
        <w:div w:id="1907448071">
          <w:marLeft w:val="0"/>
          <w:marRight w:val="0"/>
          <w:marTop w:val="0"/>
          <w:marBottom w:val="0"/>
          <w:divBdr>
            <w:top w:val="none" w:sz="0" w:space="0" w:color="auto"/>
            <w:left w:val="none" w:sz="0" w:space="0" w:color="auto"/>
            <w:bottom w:val="none" w:sz="0" w:space="0" w:color="auto"/>
            <w:right w:val="none" w:sz="0" w:space="0" w:color="auto"/>
          </w:divBdr>
          <w:divsChild>
            <w:div w:id="470371062">
              <w:marLeft w:val="0"/>
              <w:marRight w:val="0"/>
              <w:marTop w:val="0"/>
              <w:marBottom w:val="0"/>
              <w:divBdr>
                <w:top w:val="none" w:sz="0" w:space="0" w:color="auto"/>
                <w:left w:val="none" w:sz="0" w:space="0" w:color="auto"/>
                <w:bottom w:val="none" w:sz="0" w:space="0" w:color="auto"/>
                <w:right w:val="none" w:sz="0" w:space="0" w:color="auto"/>
              </w:divBdr>
            </w:div>
            <w:div w:id="1632052641">
              <w:marLeft w:val="0"/>
              <w:marRight w:val="0"/>
              <w:marTop w:val="0"/>
              <w:marBottom w:val="0"/>
              <w:divBdr>
                <w:top w:val="none" w:sz="0" w:space="0" w:color="auto"/>
                <w:left w:val="none" w:sz="0" w:space="0" w:color="auto"/>
                <w:bottom w:val="none" w:sz="0" w:space="0" w:color="auto"/>
                <w:right w:val="none" w:sz="0" w:space="0" w:color="auto"/>
              </w:divBdr>
            </w:div>
            <w:div w:id="914627470">
              <w:marLeft w:val="0"/>
              <w:marRight w:val="0"/>
              <w:marTop w:val="0"/>
              <w:marBottom w:val="0"/>
              <w:divBdr>
                <w:top w:val="none" w:sz="0" w:space="0" w:color="auto"/>
                <w:left w:val="none" w:sz="0" w:space="0" w:color="auto"/>
                <w:bottom w:val="none" w:sz="0" w:space="0" w:color="auto"/>
                <w:right w:val="none" w:sz="0" w:space="0" w:color="auto"/>
              </w:divBdr>
            </w:div>
            <w:div w:id="4153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550">
      <w:bodyDiv w:val="1"/>
      <w:marLeft w:val="0"/>
      <w:marRight w:val="0"/>
      <w:marTop w:val="0"/>
      <w:marBottom w:val="0"/>
      <w:divBdr>
        <w:top w:val="none" w:sz="0" w:space="0" w:color="auto"/>
        <w:left w:val="none" w:sz="0" w:space="0" w:color="auto"/>
        <w:bottom w:val="none" w:sz="0" w:space="0" w:color="auto"/>
        <w:right w:val="none" w:sz="0" w:space="0" w:color="auto"/>
      </w:divBdr>
      <w:divsChild>
        <w:div w:id="905141945">
          <w:marLeft w:val="0"/>
          <w:marRight w:val="0"/>
          <w:marTop w:val="0"/>
          <w:marBottom w:val="0"/>
          <w:divBdr>
            <w:top w:val="none" w:sz="0" w:space="0" w:color="auto"/>
            <w:left w:val="none" w:sz="0" w:space="0" w:color="auto"/>
            <w:bottom w:val="none" w:sz="0" w:space="0" w:color="auto"/>
            <w:right w:val="none" w:sz="0" w:space="0" w:color="auto"/>
          </w:divBdr>
          <w:divsChild>
            <w:div w:id="1161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6325">
      <w:bodyDiv w:val="1"/>
      <w:marLeft w:val="0"/>
      <w:marRight w:val="0"/>
      <w:marTop w:val="0"/>
      <w:marBottom w:val="0"/>
      <w:divBdr>
        <w:top w:val="none" w:sz="0" w:space="0" w:color="auto"/>
        <w:left w:val="none" w:sz="0" w:space="0" w:color="auto"/>
        <w:bottom w:val="none" w:sz="0" w:space="0" w:color="auto"/>
        <w:right w:val="none" w:sz="0" w:space="0" w:color="auto"/>
      </w:divBdr>
      <w:divsChild>
        <w:div w:id="976379848">
          <w:marLeft w:val="0"/>
          <w:marRight w:val="0"/>
          <w:marTop w:val="0"/>
          <w:marBottom w:val="0"/>
          <w:divBdr>
            <w:top w:val="none" w:sz="0" w:space="0" w:color="auto"/>
            <w:left w:val="none" w:sz="0" w:space="0" w:color="auto"/>
            <w:bottom w:val="none" w:sz="0" w:space="0" w:color="auto"/>
            <w:right w:val="none" w:sz="0" w:space="0" w:color="auto"/>
          </w:divBdr>
          <w:divsChild>
            <w:div w:id="2310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804">
      <w:bodyDiv w:val="1"/>
      <w:marLeft w:val="0"/>
      <w:marRight w:val="0"/>
      <w:marTop w:val="0"/>
      <w:marBottom w:val="0"/>
      <w:divBdr>
        <w:top w:val="none" w:sz="0" w:space="0" w:color="auto"/>
        <w:left w:val="none" w:sz="0" w:space="0" w:color="auto"/>
        <w:bottom w:val="none" w:sz="0" w:space="0" w:color="auto"/>
        <w:right w:val="none" w:sz="0" w:space="0" w:color="auto"/>
      </w:divBdr>
    </w:div>
    <w:div w:id="512382100">
      <w:bodyDiv w:val="1"/>
      <w:marLeft w:val="0"/>
      <w:marRight w:val="0"/>
      <w:marTop w:val="0"/>
      <w:marBottom w:val="0"/>
      <w:divBdr>
        <w:top w:val="none" w:sz="0" w:space="0" w:color="auto"/>
        <w:left w:val="none" w:sz="0" w:space="0" w:color="auto"/>
        <w:bottom w:val="none" w:sz="0" w:space="0" w:color="auto"/>
        <w:right w:val="none" w:sz="0" w:space="0" w:color="auto"/>
      </w:divBdr>
    </w:div>
    <w:div w:id="531503890">
      <w:bodyDiv w:val="1"/>
      <w:marLeft w:val="0"/>
      <w:marRight w:val="0"/>
      <w:marTop w:val="0"/>
      <w:marBottom w:val="0"/>
      <w:divBdr>
        <w:top w:val="none" w:sz="0" w:space="0" w:color="auto"/>
        <w:left w:val="none" w:sz="0" w:space="0" w:color="auto"/>
        <w:bottom w:val="none" w:sz="0" w:space="0" w:color="auto"/>
        <w:right w:val="none" w:sz="0" w:space="0" w:color="auto"/>
      </w:divBdr>
    </w:div>
    <w:div w:id="584069223">
      <w:bodyDiv w:val="1"/>
      <w:marLeft w:val="0"/>
      <w:marRight w:val="0"/>
      <w:marTop w:val="0"/>
      <w:marBottom w:val="0"/>
      <w:divBdr>
        <w:top w:val="none" w:sz="0" w:space="0" w:color="auto"/>
        <w:left w:val="none" w:sz="0" w:space="0" w:color="auto"/>
        <w:bottom w:val="none" w:sz="0" w:space="0" w:color="auto"/>
        <w:right w:val="none" w:sz="0" w:space="0" w:color="auto"/>
      </w:divBdr>
      <w:divsChild>
        <w:div w:id="12192119">
          <w:marLeft w:val="0"/>
          <w:marRight w:val="0"/>
          <w:marTop w:val="0"/>
          <w:marBottom w:val="0"/>
          <w:divBdr>
            <w:top w:val="none" w:sz="0" w:space="0" w:color="auto"/>
            <w:left w:val="none" w:sz="0" w:space="0" w:color="auto"/>
            <w:bottom w:val="none" w:sz="0" w:space="0" w:color="auto"/>
            <w:right w:val="none" w:sz="0" w:space="0" w:color="auto"/>
          </w:divBdr>
          <w:divsChild>
            <w:div w:id="1376392847">
              <w:marLeft w:val="0"/>
              <w:marRight w:val="0"/>
              <w:marTop w:val="0"/>
              <w:marBottom w:val="0"/>
              <w:divBdr>
                <w:top w:val="none" w:sz="0" w:space="0" w:color="auto"/>
                <w:left w:val="none" w:sz="0" w:space="0" w:color="auto"/>
                <w:bottom w:val="none" w:sz="0" w:space="0" w:color="auto"/>
                <w:right w:val="none" w:sz="0" w:space="0" w:color="auto"/>
              </w:divBdr>
              <w:divsChild>
                <w:div w:id="3227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1088">
      <w:bodyDiv w:val="1"/>
      <w:marLeft w:val="0"/>
      <w:marRight w:val="0"/>
      <w:marTop w:val="0"/>
      <w:marBottom w:val="0"/>
      <w:divBdr>
        <w:top w:val="none" w:sz="0" w:space="0" w:color="auto"/>
        <w:left w:val="none" w:sz="0" w:space="0" w:color="auto"/>
        <w:bottom w:val="none" w:sz="0" w:space="0" w:color="auto"/>
        <w:right w:val="none" w:sz="0" w:space="0" w:color="auto"/>
      </w:divBdr>
      <w:divsChild>
        <w:div w:id="427192579">
          <w:marLeft w:val="0"/>
          <w:marRight w:val="0"/>
          <w:marTop w:val="0"/>
          <w:marBottom w:val="0"/>
          <w:divBdr>
            <w:top w:val="none" w:sz="0" w:space="0" w:color="auto"/>
            <w:left w:val="none" w:sz="0" w:space="0" w:color="auto"/>
            <w:bottom w:val="none" w:sz="0" w:space="0" w:color="auto"/>
            <w:right w:val="none" w:sz="0" w:space="0" w:color="auto"/>
          </w:divBdr>
          <w:divsChild>
            <w:div w:id="1720277533">
              <w:marLeft w:val="0"/>
              <w:marRight w:val="0"/>
              <w:marTop w:val="0"/>
              <w:marBottom w:val="0"/>
              <w:divBdr>
                <w:top w:val="none" w:sz="0" w:space="0" w:color="auto"/>
                <w:left w:val="none" w:sz="0" w:space="0" w:color="auto"/>
                <w:bottom w:val="none" w:sz="0" w:space="0" w:color="auto"/>
                <w:right w:val="none" w:sz="0" w:space="0" w:color="auto"/>
              </w:divBdr>
            </w:div>
            <w:div w:id="7214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9847">
      <w:bodyDiv w:val="1"/>
      <w:marLeft w:val="0"/>
      <w:marRight w:val="0"/>
      <w:marTop w:val="0"/>
      <w:marBottom w:val="0"/>
      <w:divBdr>
        <w:top w:val="none" w:sz="0" w:space="0" w:color="auto"/>
        <w:left w:val="none" w:sz="0" w:space="0" w:color="auto"/>
        <w:bottom w:val="none" w:sz="0" w:space="0" w:color="auto"/>
        <w:right w:val="none" w:sz="0" w:space="0" w:color="auto"/>
      </w:divBdr>
      <w:divsChild>
        <w:div w:id="70350804">
          <w:marLeft w:val="0"/>
          <w:marRight w:val="0"/>
          <w:marTop w:val="0"/>
          <w:marBottom w:val="0"/>
          <w:divBdr>
            <w:top w:val="none" w:sz="0" w:space="0" w:color="auto"/>
            <w:left w:val="none" w:sz="0" w:space="0" w:color="auto"/>
            <w:bottom w:val="none" w:sz="0" w:space="0" w:color="auto"/>
            <w:right w:val="none" w:sz="0" w:space="0" w:color="auto"/>
          </w:divBdr>
          <w:divsChild>
            <w:div w:id="504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1308">
      <w:bodyDiv w:val="1"/>
      <w:marLeft w:val="0"/>
      <w:marRight w:val="0"/>
      <w:marTop w:val="0"/>
      <w:marBottom w:val="0"/>
      <w:divBdr>
        <w:top w:val="none" w:sz="0" w:space="0" w:color="auto"/>
        <w:left w:val="none" w:sz="0" w:space="0" w:color="auto"/>
        <w:bottom w:val="none" w:sz="0" w:space="0" w:color="auto"/>
        <w:right w:val="none" w:sz="0" w:space="0" w:color="auto"/>
      </w:divBdr>
      <w:divsChild>
        <w:div w:id="667296137">
          <w:marLeft w:val="0"/>
          <w:marRight w:val="0"/>
          <w:marTop w:val="0"/>
          <w:marBottom w:val="0"/>
          <w:divBdr>
            <w:top w:val="none" w:sz="0" w:space="0" w:color="auto"/>
            <w:left w:val="none" w:sz="0" w:space="0" w:color="auto"/>
            <w:bottom w:val="none" w:sz="0" w:space="0" w:color="auto"/>
            <w:right w:val="none" w:sz="0" w:space="0" w:color="auto"/>
          </w:divBdr>
          <w:divsChild>
            <w:div w:id="898831399">
              <w:marLeft w:val="0"/>
              <w:marRight w:val="0"/>
              <w:marTop w:val="0"/>
              <w:marBottom w:val="0"/>
              <w:divBdr>
                <w:top w:val="none" w:sz="0" w:space="0" w:color="auto"/>
                <w:left w:val="none" w:sz="0" w:space="0" w:color="auto"/>
                <w:bottom w:val="none" w:sz="0" w:space="0" w:color="auto"/>
                <w:right w:val="none" w:sz="0" w:space="0" w:color="auto"/>
              </w:divBdr>
            </w:div>
            <w:div w:id="577136382">
              <w:marLeft w:val="0"/>
              <w:marRight w:val="0"/>
              <w:marTop w:val="0"/>
              <w:marBottom w:val="0"/>
              <w:divBdr>
                <w:top w:val="none" w:sz="0" w:space="0" w:color="auto"/>
                <w:left w:val="none" w:sz="0" w:space="0" w:color="auto"/>
                <w:bottom w:val="none" w:sz="0" w:space="0" w:color="auto"/>
                <w:right w:val="none" w:sz="0" w:space="0" w:color="auto"/>
              </w:divBdr>
            </w:div>
            <w:div w:id="1253469411">
              <w:marLeft w:val="0"/>
              <w:marRight w:val="0"/>
              <w:marTop w:val="0"/>
              <w:marBottom w:val="0"/>
              <w:divBdr>
                <w:top w:val="none" w:sz="0" w:space="0" w:color="auto"/>
                <w:left w:val="none" w:sz="0" w:space="0" w:color="auto"/>
                <w:bottom w:val="none" w:sz="0" w:space="0" w:color="auto"/>
                <w:right w:val="none" w:sz="0" w:space="0" w:color="auto"/>
              </w:divBdr>
            </w:div>
            <w:div w:id="16677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904">
      <w:bodyDiv w:val="1"/>
      <w:marLeft w:val="0"/>
      <w:marRight w:val="0"/>
      <w:marTop w:val="0"/>
      <w:marBottom w:val="0"/>
      <w:divBdr>
        <w:top w:val="none" w:sz="0" w:space="0" w:color="auto"/>
        <w:left w:val="none" w:sz="0" w:space="0" w:color="auto"/>
        <w:bottom w:val="none" w:sz="0" w:space="0" w:color="auto"/>
        <w:right w:val="none" w:sz="0" w:space="0" w:color="auto"/>
      </w:divBdr>
    </w:div>
    <w:div w:id="731343887">
      <w:bodyDiv w:val="1"/>
      <w:marLeft w:val="0"/>
      <w:marRight w:val="0"/>
      <w:marTop w:val="0"/>
      <w:marBottom w:val="0"/>
      <w:divBdr>
        <w:top w:val="none" w:sz="0" w:space="0" w:color="auto"/>
        <w:left w:val="none" w:sz="0" w:space="0" w:color="auto"/>
        <w:bottom w:val="none" w:sz="0" w:space="0" w:color="auto"/>
        <w:right w:val="none" w:sz="0" w:space="0" w:color="auto"/>
      </w:divBdr>
    </w:div>
    <w:div w:id="781845732">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65558322">
      <w:bodyDiv w:val="1"/>
      <w:marLeft w:val="0"/>
      <w:marRight w:val="0"/>
      <w:marTop w:val="0"/>
      <w:marBottom w:val="0"/>
      <w:divBdr>
        <w:top w:val="none" w:sz="0" w:space="0" w:color="auto"/>
        <w:left w:val="none" w:sz="0" w:space="0" w:color="auto"/>
        <w:bottom w:val="none" w:sz="0" w:space="0" w:color="auto"/>
        <w:right w:val="none" w:sz="0" w:space="0" w:color="auto"/>
      </w:divBdr>
      <w:divsChild>
        <w:div w:id="1048263475">
          <w:marLeft w:val="0"/>
          <w:marRight w:val="0"/>
          <w:marTop w:val="0"/>
          <w:marBottom w:val="0"/>
          <w:divBdr>
            <w:top w:val="none" w:sz="0" w:space="0" w:color="auto"/>
            <w:left w:val="none" w:sz="0" w:space="0" w:color="auto"/>
            <w:bottom w:val="none" w:sz="0" w:space="0" w:color="auto"/>
            <w:right w:val="none" w:sz="0" w:space="0" w:color="auto"/>
          </w:divBdr>
          <w:divsChild>
            <w:div w:id="1573277827">
              <w:marLeft w:val="0"/>
              <w:marRight w:val="0"/>
              <w:marTop w:val="0"/>
              <w:marBottom w:val="0"/>
              <w:divBdr>
                <w:top w:val="none" w:sz="0" w:space="0" w:color="auto"/>
                <w:left w:val="none" w:sz="0" w:space="0" w:color="auto"/>
                <w:bottom w:val="none" w:sz="0" w:space="0" w:color="auto"/>
                <w:right w:val="none" w:sz="0" w:space="0" w:color="auto"/>
              </w:divBdr>
            </w:div>
            <w:div w:id="12035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1762">
      <w:bodyDiv w:val="1"/>
      <w:marLeft w:val="0"/>
      <w:marRight w:val="0"/>
      <w:marTop w:val="0"/>
      <w:marBottom w:val="0"/>
      <w:divBdr>
        <w:top w:val="none" w:sz="0" w:space="0" w:color="auto"/>
        <w:left w:val="none" w:sz="0" w:space="0" w:color="auto"/>
        <w:bottom w:val="none" w:sz="0" w:space="0" w:color="auto"/>
        <w:right w:val="none" w:sz="0" w:space="0" w:color="auto"/>
      </w:divBdr>
      <w:divsChild>
        <w:div w:id="1993486618">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134">
      <w:bodyDiv w:val="1"/>
      <w:marLeft w:val="0"/>
      <w:marRight w:val="0"/>
      <w:marTop w:val="0"/>
      <w:marBottom w:val="0"/>
      <w:divBdr>
        <w:top w:val="none" w:sz="0" w:space="0" w:color="auto"/>
        <w:left w:val="none" w:sz="0" w:space="0" w:color="auto"/>
        <w:bottom w:val="none" w:sz="0" w:space="0" w:color="auto"/>
        <w:right w:val="none" w:sz="0" w:space="0" w:color="auto"/>
      </w:divBdr>
    </w:div>
    <w:div w:id="102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26739192">
          <w:marLeft w:val="0"/>
          <w:marRight w:val="0"/>
          <w:marTop w:val="0"/>
          <w:marBottom w:val="0"/>
          <w:divBdr>
            <w:top w:val="none" w:sz="0" w:space="0" w:color="auto"/>
            <w:left w:val="none" w:sz="0" w:space="0" w:color="auto"/>
            <w:bottom w:val="none" w:sz="0" w:space="0" w:color="auto"/>
            <w:right w:val="none" w:sz="0" w:space="0" w:color="auto"/>
          </w:divBdr>
        </w:div>
      </w:divsChild>
    </w:div>
    <w:div w:id="1100877113">
      <w:bodyDiv w:val="1"/>
      <w:marLeft w:val="0"/>
      <w:marRight w:val="0"/>
      <w:marTop w:val="0"/>
      <w:marBottom w:val="0"/>
      <w:divBdr>
        <w:top w:val="none" w:sz="0" w:space="0" w:color="auto"/>
        <w:left w:val="none" w:sz="0" w:space="0" w:color="auto"/>
        <w:bottom w:val="none" w:sz="0" w:space="0" w:color="auto"/>
        <w:right w:val="none" w:sz="0" w:space="0" w:color="auto"/>
      </w:divBdr>
    </w:div>
    <w:div w:id="1133672364">
      <w:bodyDiv w:val="1"/>
      <w:marLeft w:val="0"/>
      <w:marRight w:val="0"/>
      <w:marTop w:val="0"/>
      <w:marBottom w:val="0"/>
      <w:divBdr>
        <w:top w:val="none" w:sz="0" w:space="0" w:color="auto"/>
        <w:left w:val="none" w:sz="0" w:space="0" w:color="auto"/>
        <w:bottom w:val="none" w:sz="0" w:space="0" w:color="auto"/>
        <w:right w:val="none" w:sz="0" w:space="0" w:color="auto"/>
      </w:divBdr>
    </w:div>
    <w:div w:id="1139424460">
      <w:bodyDiv w:val="1"/>
      <w:marLeft w:val="0"/>
      <w:marRight w:val="0"/>
      <w:marTop w:val="0"/>
      <w:marBottom w:val="0"/>
      <w:divBdr>
        <w:top w:val="none" w:sz="0" w:space="0" w:color="auto"/>
        <w:left w:val="none" w:sz="0" w:space="0" w:color="auto"/>
        <w:bottom w:val="none" w:sz="0" w:space="0" w:color="auto"/>
        <w:right w:val="none" w:sz="0" w:space="0" w:color="auto"/>
      </w:divBdr>
    </w:div>
    <w:div w:id="1207110039">
      <w:bodyDiv w:val="1"/>
      <w:marLeft w:val="0"/>
      <w:marRight w:val="0"/>
      <w:marTop w:val="0"/>
      <w:marBottom w:val="0"/>
      <w:divBdr>
        <w:top w:val="none" w:sz="0" w:space="0" w:color="auto"/>
        <w:left w:val="none" w:sz="0" w:space="0" w:color="auto"/>
        <w:bottom w:val="none" w:sz="0" w:space="0" w:color="auto"/>
        <w:right w:val="none" w:sz="0" w:space="0" w:color="auto"/>
      </w:divBdr>
    </w:div>
    <w:div w:id="1207831794">
      <w:bodyDiv w:val="1"/>
      <w:marLeft w:val="0"/>
      <w:marRight w:val="0"/>
      <w:marTop w:val="0"/>
      <w:marBottom w:val="0"/>
      <w:divBdr>
        <w:top w:val="none" w:sz="0" w:space="0" w:color="auto"/>
        <w:left w:val="none" w:sz="0" w:space="0" w:color="auto"/>
        <w:bottom w:val="none" w:sz="0" w:space="0" w:color="auto"/>
        <w:right w:val="none" w:sz="0" w:space="0" w:color="auto"/>
      </w:divBdr>
    </w:div>
    <w:div w:id="1334381438">
      <w:bodyDiv w:val="1"/>
      <w:marLeft w:val="0"/>
      <w:marRight w:val="0"/>
      <w:marTop w:val="0"/>
      <w:marBottom w:val="0"/>
      <w:divBdr>
        <w:top w:val="none" w:sz="0" w:space="0" w:color="auto"/>
        <w:left w:val="none" w:sz="0" w:space="0" w:color="auto"/>
        <w:bottom w:val="none" w:sz="0" w:space="0" w:color="auto"/>
        <w:right w:val="none" w:sz="0" w:space="0" w:color="auto"/>
      </w:divBdr>
    </w:div>
    <w:div w:id="1345329817">
      <w:bodyDiv w:val="1"/>
      <w:marLeft w:val="0"/>
      <w:marRight w:val="0"/>
      <w:marTop w:val="0"/>
      <w:marBottom w:val="0"/>
      <w:divBdr>
        <w:top w:val="none" w:sz="0" w:space="0" w:color="auto"/>
        <w:left w:val="none" w:sz="0" w:space="0" w:color="auto"/>
        <w:bottom w:val="none" w:sz="0" w:space="0" w:color="auto"/>
        <w:right w:val="none" w:sz="0" w:space="0" w:color="auto"/>
      </w:divBdr>
      <w:divsChild>
        <w:div w:id="1194080545">
          <w:marLeft w:val="0"/>
          <w:marRight w:val="0"/>
          <w:marTop w:val="0"/>
          <w:marBottom w:val="0"/>
          <w:divBdr>
            <w:top w:val="none" w:sz="0" w:space="0" w:color="auto"/>
            <w:left w:val="none" w:sz="0" w:space="0" w:color="auto"/>
            <w:bottom w:val="none" w:sz="0" w:space="0" w:color="auto"/>
            <w:right w:val="none" w:sz="0" w:space="0" w:color="auto"/>
          </w:divBdr>
          <w:divsChild>
            <w:div w:id="1991598180">
              <w:marLeft w:val="0"/>
              <w:marRight w:val="0"/>
              <w:marTop w:val="0"/>
              <w:marBottom w:val="0"/>
              <w:divBdr>
                <w:top w:val="none" w:sz="0" w:space="0" w:color="auto"/>
                <w:left w:val="none" w:sz="0" w:space="0" w:color="auto"/>
                <w:bottom w:val="none" w:sz="0" w:space="0" w:color="auto"/>
                <w:right w:val="none" w:sz="0" w:space="0" w:color="auto"/>
              </w:divBdr>
            </w:div>
            <w:div w:id="1916433567">
              <w:marLeft w:val="0"/>
              <w:marRight w:val="0"/>
              <w:marTop w:val="0"/>
              <w:marBottom w:val="0"/>
              <w:divBdr>
                <w:top w:val="none" w:sz="0" w:space="0" w:color="auto"/>
                <w:left w:val="none" w:sz="0" w:space="0" w:color="auto"/>
                <w:bottom w:val="none" w:sz="0" w:space="0" w:color="auto"/>
                <w:right w:val="none" w:sz="0" w:space="0" w:color="auto"/>
              </w:divBdr>
            </w:div>
            <w:div w:id="887498675">
              <w:marLeft w:val="0"/>
              <w:marRight w:val="0"/>
              <w:marTop w:val="0"/>
              <w:marBottom w:val="0"/>
              <w:divBdr>
                <w:top w:val="none" w:sz="0" w:space="0" w:color="auto"/>
                <w:left w:val="none" w:sz="0" w:space="0" w:color="auto"/>
                <w:bottom w:val="none" w:sz="0" w:space="0" w:color="auto"/>
                <w:right w:val="none" w:sz="0" w:space="0" w:color="auto"/>
              </w:divBdr>
            </w:div>
            <w:div w:id="14818145">
              <w:marLeft w:val="0"/>
              <w:marRight w:val="0"/>
              <w:marTop w:val="0"/>
              <w:marBottom w:val="0"/>
              <w:divBdr>
                <w:top w:val="none" w:sz="0" w:space="0" w:color="auto"/>
                <w:left w:val="none" w:sz="0" w:space="0" w:color="auto"/>
                <w:bottom w:val="none" w:sz="0" w:space="0" w:color="auto"/>
                <w:right w:val="none" w:sz="0" w:space="0" w:color="auto"/>
              </w:divBdr>
            </w:div>
            <w:div w:id="1942493889">
              <w:marLeft w:val="0"/>
              <w:marRight w:val="0"/>
              <w:marTop w:val="0"/>
              <w:marBottom w:val="0"/>
              <w:divBdr>
                <w:top w:val="none" w:sz="0" w:space="0" w:color="auto"/>
                <w:left w:val="none" w:sz="0" w:space="0" w:color="auto"/>
                <w:bottom w:val="none" w:sz="0" w:space="0" w:color="auto"/>
                <w:right w:val="none" w:sz="0" w:space="0" w:color="auto"/>
              </w:divBdr>
            </w:div>
            <w:div w:id="2145923197">
              <w:marLeft w:val="0"/>
              <w:marRight w:val="0"/>
              <w:marTop w:val="0"/>
              <w:marBottom w:val="0"/>
              <w:divBdr>
                <w:top w:val="none" w:sz="0" w:space="0" w:color="auto"/>
                <w:left w:val="none" w:sz="0" w:space="0" w:color="auto"/>
                <w:bottom w:val="none" w:sz="0" w:space="0" w:color="auto"/>
                <w:right w:val="none" w:sz="0" w:space="0" w:color="auto"/>
              </w:divBdr>
            </w:div>
            <w:div w:id="840003516">
              <w:marLeft w:val="0"/>
              <w:marRight w:val="0"/>
              <w:marTop w:val="0"/>
              <w:marBottom w:val="0"/>
              <w:divBdr>
                <w:top w:val="none" w:sz="0" w:space="0" w:color="auto"/>
                <w:left w:val="none" w:sz="0" w:space="0" w:color="auto"/>
                <w:bottom w:val="none" w:sz="0" w:space="0" w:color="auto"/>
                <w:right w:val="none" w:sz="0" w:space="0" w:color="auto"/>
              </w:divBdr>
            </w:div>
            <w:div w:id="546181973">
              <w:marLeft w:val="0"/>
              <w:marRight w:val="0"/>
              <w:marTop w:val="0"/>
              <w:marBottom w:val="0"/>
              <w:divBdr>
                <w:top w:val="none" w:sz="0" w:space="0" w:color="auto"/>
                <w:left w:val="none" w:sz="0" w:space="0" w:color="auto"/>
                <w:bottom w:val="none" w:sz="0" w:space="0" w:color="auto"/>
                <w:right w:val="none" w:sz="0" w:space="0" w:color="auto"/>
              </w:divBdr>
            </w:div>
            <w:div w:id="737485670">
              <w:marLeft w:val="0"/>
              <w:marRight w:val="0"/>
              <w:marTop w:val="0"/>
              <w:marBottom w:val="0"/>
              <w:divBdr>
                <w:top w:val="none" w:sz="0" w:space="0" w:color="auto"/>
                <w:left w:val="none" w:sz="0" w:space="0" w:color="auto"/>
                <w:bottom w:val="none" w:sz="0" w:space="0" w:color="auto"/>
                <w:right w:val="none" w:sz="0" w:space="0" w:color="auto"/>
              </w:divBdr>
            </w:div>
            <w:div w:id="378865562">
              <w:marLeft w:val="0"/>
              <w:marRight w:val="0"/>
              <w:marTop w:val="0"/>
              <w:marBottom w:val="0"/>
              <w:divBdr>
                <w:top w:val="none" w:sz="0" w:space="0" w:color="auto"/>
                <w:left w:val="none" w:sz="0" w:space="0" w:color="auto"/>
                <w:bottom w:val="none" w:sz="0" w:space="0" w:color="auto"/>
                <w:right w:val="none" w:sz="0" w:space="0" w:color="auto"/>
              </w:divBdr>
            </w:div>
            <w:div w:id="4914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992">
      <w:bodyDiv w:val="1"/>
      <w:marLeft w:val="0"/>
      <w:marRight w:val="0"/>
      <w:marTop w:val="0"/>
      <w:marBottom w:val="0"/>
      <w:divBdr>
        <w:top w:val="none" w:sz="0" w:space="0" w:color="auto"/>
        <w:left w:val="none" w:sz="0" w:space="0" w:color="auto"/>
        <w:bottom w:val="none" w:sz="0" w:space="0" w:color="auto"/>
        <w:right w:val="none" w:sz="0" w:space="0" w:color="auto"/>
      </w:divBdr>
      <w:divsChild>
        <w:div w:id="290284159">
          <w:marLeft w:val="0"/>
          <w:marRight w:val="0"/>
          <w:marTop w:val="0"/>
          <w:marBottom w:val="0"/>
          <w:divBdr>
            <w:top w:val="none" w:sz="0" w:space="0" w:color="auto"/>
            <w:left w:val="none" w:sz="0" w:space="0" w:color="auto"/>
            <w:bottom w:val="none" w:sz="0" w:space="0" w:color="auto"/>
            <w:right w:val="none" w:sz="0" w:space="0" w:color="auto"/>
          </w:divBdr>
        </w:div>
      </w:divsChild>
    </w:div>
    <w:div w:id="1465154080">
      <w:bodyDiv w:val="1"/>
      <w:marLeft w:val="0"/>
      <w:marRight w:val="0"/>
      <w:marTop w:val="0"/>
      <w:marBottom w:val="0"/>
      <w:divBdr>
        <w:top w:val="none" w:sz="0" w:space="0" w:color="auto"/>
        <w:left w:val="none" w:sz="0" w:space="0" w:color="auto"/>
        <w:bottom w:val="none" w:sz="0" w:space="0" w:color="auto"/>
        <w:right w:val="none" w:sz="0" w:space="0" w:color="auto"/>
      </w:divBdr>
    </w:div>
    <w:div w:id="1557086801">
      <w:bodyDiv w:val="1"/>
      <w:marLeft w:val="0"/>
      <w:marRight w:val="0"/>
      <w:marTop w:val="0"/>
      <w:marBottom w:val="0"/>
      <w:divBdr>
        <w:top w:val="none" w:sz="0" w:space="0" w:color="auto"/>
        <w:left w:val="none" w:sz="0" w:space="0" w:color="auto"/>
        <w:bottom w:val="none" w:sz="0" w:space="0" w:color="auto"/>
        <w:right w:val="none" w:sz="0" w:space="0" w:color="auto"/>
      </w:divBdr>
      <w:divsChild>
        <w:div w:id="951976058">
          <w:marLeft w:val="0"/>
          <w:marRight w:val="0"/>
          <w:marTop w:val="0"/>
          <w:marBottom w:val="0"/>
          <w:divBdr>
            <w:top w:val="none" w:sz="0" w:space="0" w:color="auto"/>
            <w:left w:val="none" w:sz="0" w:space="0" w:color="auto"/>
            <w:bottom w:val="none" w:sz="0" w:space="0" w:color="auto"/>
            <w:right w:val="none" w:sz="0" w:space="0" w:color="auto"/>
          </w:divBdr>
          <w:divsChild>
            <w:div w:id="10179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731">
      <w:bodyDiv w:val="1"/>
      <w:marLeft w:val="0"/>
      <w:marRight w:val="0"/>
      <w:marTop w:val="0"/>
      <w:marBottom w:val="0"/>
      <w:divBdr>
        <w:top w:val="none" w:sz="0" w:space="0" w:color="auto"/>
        <w:left w:val="none" w:sz="0" w:space="0" w:color="auto"/>
        <w:bottom w:val="none" w:sz="0" w:space="0" w:color="auto"/>
        <w:right w:val="none" w:sz="0" w:space="0" w:color="auto"/>
      </w:divBdr>
    </w:div>
    <w:div w:id="1880320942">
      <w:bodyDiv w:val="1"/>
      <w:marLeft w:val="0"/>
      <w:marRight w:val="0"/>
      <w:marTop w:val="0"/>
      <w:marBottom w:val="0"/>
      <w:divBdr>
        <w:top w:val="none" w:sz="0" w:space="0" w:color="auto"/>
        <w:left w:val="none" w:sz="0" w:space="0" w:color="auto"/>
        <w:bottom w:val="none" w:sz="0" w:space="0" w:color="auto"/>
        <w:right w:val="none" w:sz="0" w:space="0" w:color="auto"/>
      </w:divBdr>
    </w:div>
    <w:div w:id="1895970134">
      <w:bodyDiv w:val="1"/>
      <w:marLeft w:val="0"/>
      <w:marRight w:val="0"/>
      <w:marTop w:val="0"/>
      <w:marBottom w:val="0"/>
      <w:divBdr>
        <w:top w:val="none" w:sz="0" w:space="0" w:color="auto"/>
        <w:left w:val="none" w:sz="0" w:space="0" w:color="auto"/>
        <w:bottom w:val="none" w:sz="0" w:space="0" w:color="auto"/>
        <w:right w:val="none" w:sz="0" w:space="0" w:color="auto"/>
      </w:divBdr>
    </w:div>
    <w:div w:id="1929539525">
      <w:bodyDiv w:val="1"/>
      <w:marLeft w:val="0"/>
      <w:marRight w:val="0"/>
      <w:marTop w:val="0"/>
      <w:marBottom w:val="0"/>
      <w:divBdr>
        <w:top w:val="none" w:sz="0" w:space="0" w:color="auto"/>
        <w:left w:val="none" w:sz="0" w:space="0" w:color="auto"/>
        <w:bottom w:val="none" w:sz="0" w:space="0" w:color="auto"/>
        <w:right w:val="none" w:sz="0" w:space="0" w:color="auto"/>
      </w:divBdr>
      <w:divsChild>
        <w:div w:id="1410686709">
          <w:marLeft w:val="0"/>
          <w:marRight w:val="0"/>
          <w:marTop w:val="0"/>
          <w:marBottom w:val="0"/>
          <w:divBdr>
            <w:top w:val="none" w:sz="0" w:space="0" w:color="auto"/>
            <w:left w:val="none" w:sz="0" w:space="0" w:color="auto"/>
            <w:bottom w:val="none" w:sz="0" w:space="0" w:color="auto"/>
            <w:right w:val="none" w:sz="0" w:space="0" w:color="auto"/>
          </w:divBdr>
          <w:divsChild>
            <w:div w:id="1228109577">
              <w:marLeft w:val="0"/>
              <w:marRight w:val="0"/>
              <w:marTop w:val="0"/>
              <w:marBottom w:val="0"/>
              <w:divBdr>
                <w:top w:val="none" w:sz="0" w:space="0" w:color="auto"/>
                <w:left w:val="none" w:sz="0" w:space="0" w:color="auto"/>
                <w:bottom w:val="none" w:sz="0" w:space="0" w:color="auto"/>
                <w:right w:val="none" w:sz="0" w:space="0" w:color="auto"/>
              </w:divBdr>
            </w:div>
            <w:div w:id="1058675695">
              <w:marLeft w:val="0"/>
              <w:marRight w:val="0"/>
              <w:marTop w:val="0"/>
              <w:marBottom w:val="0"/>
              <w:divBdr>
                <w:top w:val="none" w:sz="0" w:space="0" w:color="auto"/>
                <w:left w:val="none" w:sz="0" w:space="0" w:color="auto"/>
                <w:bottom w:val="none" w:sz="0" w:space="0" w:color="auto"/>
                <w:right w:val="none" w:sz="0" w:space="0" w:color="auto"/>
              </w:divBdr>
            </w:div>
            <w:div w:id="941180804">
              <w:marLeft w:val="0"/>
              <w:marRight w:val="0"/>
              <w:marTop w:val="0"/>
              <w:marBottom w:val="0"/>
              <w:divBdr>
                <w:top w:val="none" w:sz="0" w:space="0" w:color="auto"/>
                <w:left w:val="none" w:sz="0" w:space="0" w:color="auto"/>
                <w:bottom w:val="none" w:sz="0" w:space="0" w:color="auto"/>
                <w:right w:val="none" w:sz="0" w:space="0" w:color="auto"/>
              </w:divBdr>
            </w:div>
            <w:div w:id="1066807568">
              <w:marLeft w:val="0"/>
              <w:marRight w:val="0"/>
              <w:marTop w:val="0"/>
              <w:marBottom w:val="0"/>
              <w:divBdr>
                <w:top w:val="none" w:sz="0" w:space="0" w:color="auto"/>
                <w:left w:val="none" w:sz="0" w:space="0" w:color="auto"/>
                <w:bottom w:val="none" w:sz="0" w:space="0" w:color="auto"/>
                <w:right w:val="none" w:sz="0" w:space="0" w:color="auto"/>
              </w:divBdr>
            </w:div>
            <w:div w:id="1139034221">
              <w:marLeft w:val="0"/>
              <w:marRight w:val="0"/>
              <w:marTop w:val="0"/>
              <w:marBottom w:val="0"/>
              <w:divBdr>
                <w:top w:val="none" w:sz="0" w:space="0" w:color="auto"/>
                <w:left w:val="none" w:sz="0" w:space="0" w:color="auto"/>
                <w:bottom w:val="none" w:sz="0" w:space="0" w:color="auto"/>
                <w:right w:val="none" w:sz="0" w:space="0" w:color="auto"/>
              </w:divBdr>
            </w:div>
            <w:div w:id="570970122">
              <w:marLeft w:val="0"/>
              <w:marRight w:val="0"/>
              <w:marTop w:val="0"/>
              <w:marBottom w:val="0"/>
              <w:divBdr>
                <w:top w:val="none" w:sz="0" w:space="0" w:color="auto"/>
                <w:left w:val="none" w:sz="0" w:space="0" w:color="auto"/>
                <w:bottom w:val="none" w:sz="0" w:space="0" w:color="auto"/>
                <w:right w:val="none" w:sz="0" w:space="0" w:color="auto"/>
              </w:divBdr>
            </w:div>
            <w:div w:id="615597671">
              <w:marLeft w:val="0"/>
              <w:marRight w:val="0"/>
              <w:marTop w:val="0"/>
              <w:marBottom w:val="0"/>
              <w:divBdr>
                <w:top w:val="none" w:sz="0" w:space="0" w:color="auto"/>
                <w:left w:val="none" w:sz="0" w:space="0" w:color="auto"/>
                <w:bottom w:val="none" w:sz="0" w:space="0" w:color="auto"/>
                <w:right w:val="none" w:sz="0" w:space="0" w:color="auto"/>
              </w:divBdr>
            </w:div>
            <w:div w:id="2116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820">
      <w:bodyDiv w:val="1"/>
      <w:marLeft w:val="0"/>
      <w:marRight w:val="0"/>
      <w:marTop w:val="0"/>
      <w:marBottom w:val="0"/>
      <w:divBdr>
        <w:top w:val="none" w:sz="0" w:space="0" w:color="auto"/>
        <w:left w:val="none" w:sz="0" w:space="0" w:color="auto"/>
        <w:bottom w:val="none" w:sz="0" w:space="0" w:color="auto"/>
        <w:right w:val="none" w:sz="0" w:space="0" w:color="auto"/>
      </w:divBdr>
      <w:divsChild>
        <w:div w:id="249780066">
          <w:marLeft w:val="0"/>
          <w:marRight w:val="0"/>
          <w:marTop w:val="0"/>
          <w:marBottom w:val="0"/>
          <w:divBdr>
            <w:top w:val="none" w:sz="0" w:space="0" w:color="auto"/>
            <w:left w:val="none" w:sz="0" w:space="0" w:color="auto"/>
            <w:bottom w:val="none" w:sz="0" w:space="0" w:color="auto"/>
            <w:right w:val="none" w:sz="0" w:space="0" w:color="auto"/>
          </w:divBdr>
          <w:divsChild>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6046">
      <w:bodyDiv w:val="1"/>
      <w:marLeft w:val="0"/>
      <w:marRight w:val="0"/>
      <w:marTop w:val="0"/>
      <w:marBottom w:val="0"/>
      <w:divBdr>
        <w:top w:val="none" w:sz="0" w:space="0" w:color="auto"/>
        <w:left w:val="none" w:sz="0" w:space="0" w:color="auto"/>
        <w:bottom w:val="none" w:sz="0" w:space="0" w:color="auto"/>
        <w:right w:val="none" w:sz="0" w:space="0" w:color="auto"/>
      </w:divBdr>
      <w:divsChild>
        <w:div w:id="308290252">
          <w:marLeft w:val="0"/>
          <w:marRight w:val="0"/>
          <w:marTop w:val="0"/>
          <w:marBottom w:val="0"/>
          <w:divBdr>
            <w:top w:val="none" w:sz="0" w:space="0" w:color="auto"/>
            <w:left w:val="none" w:sz="0" w:space="0" w:color="auto"/>
            <w:bottom w:val="none" w:sz="0" w:space="0" w:color="auto"/>
            <w:right w:val="none" w:sz="0" w:space="0" w:color="auto"/>
          </w:divBdr>
          <w:divsChild>
            <w:div w:id="1203665596">
              <w:marLeft w:val="0"/>
              <w:marRight w:val="0"/>
              <w:marTop w:val="0"/>
              <w:marBottom w:val="0"/>
              <w:divBdr>
                <w:top w:val="none" w:sz="0" w:space="0" w:color="auto"/>
                <w:left w:val="none" w:sz="0" w:space="0" w:color="auto"/>
                <w:bottom w:val="none" w:sz="0" w:space="0" w:color="auto"/>
                <w:right w:val="none" w:sz="0" w:space="0" w:color="auto"/>
              </w:divBdr>
            </w:div>
            <w:div w:id="829567598">
              <w:marLeft w:val="0"/>
              <w:marRight w:val="0"/>
              <w:marTop w:val="0"/>
              <w:marBottom w:val="0"/>
              <w:divBdr>
                <w:top w:val="none" w:sz="0" w:space="0" w:color="auto"/>
                <w:left w:val="none" w:sz="0" w:space="0" w:color="auto"/>
                <w:bottom w:val="none" w:sz="0" w:space="0" w:color="auto"/>
                <w:right w:val="none" w:sz="0" w:space="0" w:color="auto"/>
              </w:divBdr>
            </w:div>
            <w:div w:id="1293445165">
              <w:marLeft w:val="0"/>
              <w:marRight w:val="0"/>
              <w:marTop w:val="0"/>
              <w:marBottom w:val="0"/>
              <w:divBdr>
                <w:top w:val="none" w:sz="0" w:space="0" w:color="auto"/>
                <w:left w:val="none" w:sz="0" w:space="0" w:color="auto"/>
                <w:bottom w:val="none" w:sz="0" w:space="0" w:color="auto"/>
                <w:right w:val="none" w:sz="0" w:space="0" w:color="auto"/>
              </w:divBdr>
            </w:div>
            <w:div w:id="760837645">
              <w:marLeft w:val="0"/>
              <w:marRight w:val="0"/>
              <w:marTop w:val="0"/>
              <w:marBottom w:val="0"/>
              <w:divBdr>
                <w:top w:val="none" w:sz="0" w:space="0" w:color="auto"/>
                <w:left w:val="none" w:sz="0" w:space="0" w:color="auto"/>
                <w:bottom w:val="none" w:sz="0" w:space="0" w:color="auto"/>
                <w:right w:val="none" w:sz="0" w:space="0" w:color="auto"/>
              </w:divBdr>
            </w:div>
            <w:div w:id="2099908532">
              <w:marLeft w:val="0"/>
              <w:marRight w:val="0"/>
              <w:marTop w:val="0"/>
              <w:marBottom w:val="0"/>
              <w:divBdr>
                <w:top w:val="none" w:sz="0" w:space="0" w:color="auto"/>
                <w:left w:val="none" w:sz="0" w:space="0" w:color="auto"/>
                <w:bottom w:val="none" w:sz="0" w:space="0" w:color="auto"/>
                <w:right w:val="none" w:sz="0" w:space="0" w:color="auto"/>
              </w:divBdr>
            </w:div>
            <w:div w:id="98835620">
              <w:marLeft w:val="0"/>
              <w:marRight w:val="0"/>
              <w:marTop w:val="0"/>
              <w:marBottom w:val="0"/>
              <w:divBdr>
                <w:top w:val="none" w:sz="0" w:space="0" w:color="auto"/>
                <w:left w:val="none" w:sz="0" w:space="0" w:color="auto"/>
                <w:bottom w:val="none" w:sz="0" w:space="0" w:color="auto"/>
                <w:right w:val="none" w:sz="0" w:space="0" w:color="auto"/>
              </w:divBdr>
            </w:div>
            <w:div w:id="12461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40495">
      <w:bodyDiv w:val="1"/>
      <w:marLeft w:val="0"/>
      <w:marRight w:val="0"/>
      <w:marTop w:val="0"/>
      <w:marBottom w:val="0"/>
      <w:divBdr>
        <w:top w:val="none" w:sz="0" w:space="0" w:color="auto"/>
        <w:left w:val="none" w:sz="0" w:space="0" w:color="auto"/>
        <w:bottom w:val="none" w:sz="0" w:space="0" w:color="auto"/>
        <w:right w:val="none" w:sz="0" w:space="0" w:color="auto"/>
      </w:divBdr>
    </w:div>
    <w:div w:id="20555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iagoFigueiroRibeiro/Trabalho-Backpropaga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NOA23</b:Tag>
    <b:SourceType>InternetSite</b:SourceType>
    <b:Guid>{F6A6D7DA-08BB-41E5-B178-78E9AA8CC0DA}</b:Guid>
    <b:Title>What is lidar?</b:Title>
    <b:Year>2023</b:Year>
    <b:InternetSiteTitle>National Ocean Service website</b:InternetSiteTitle>
    <b:Month>01</b:Month>
    <b:Day>20</b:Day>
    <b:URL>https://oceanservice.noaa.gov/facts/lidar.html</b:URL>
    <b:Author>
      <b:Author>
        <b:Corporate>NOAA</b:Corporate>
      </b:Author>
    </b:Author>
    <b:LCID>en-US</b:LCID>
    <b:RefOrder>1</b:RefOrder>
  </b:Source>
</b:Sources>
</file>

<file path=customXml/itemProps1.xml><?xml version="1.0" encoding="utf-8"?>
<ds:datastoreItem xmlns:ds="http://schemas.openxmlformats.org/officeDocument/2006/customXml" ds:itemID="{85AED5B1-4D00-4568-9D55-0250986D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3</Pages>
  <Words>1245</Words>
  <Characters>6729</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Redes Neurais - Pseudocódigo</vt:lpstr>
      <vt:lpstr>Paper Title (use style: paper title)</vt:lpstr>
    </vt:vector>
  </TitlesOfParts>
  <Company>.</Company>
  <LinksUpToDate>false</LinksUpToDate>
  <CharactersWithSpaces>7959</CharactersWithSpaces>
  <SharedDoc>false</SharedDoc>
  <HLinks>
    <vt:vector size="6" baseType="variant">
      <vt:variant>
        <vt:i4>5636193</vt:i4>
      </vt:variant>
      <vt:variant>
        <vt:i4>3</vt:i4>
      </vt:variant>
      <vt:variant>
        <vt:i4>0</vt:i4>
      </vt:variant>
      <vt:variant>
        <vt:i4>5</vt:i4>
      </vt:variant>
      <vt:variant>
        <vt:lpwstr>mailto:maria@ufcg.br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Neurais - Relatório Backpropagation</dc:title>
  <dc:subject/>
  <dc:creator>IEEE</dc:creator>
  <cp:keywords/>
  <cp:lastModifiedBy>THIAGO FIGUEIRO RIBEIRO</cp:lastModifiedBy>
  <cp:revision>47</cp:revision>
  <cp:lastPrinted>2024-06-06T19:20:00Z</cp:lastPrinted>
  <dcterms:created xsi:type="dcterms:W3CDTF">2024-04-26T02:37:00Z</dcterms:created>
  <dcterms:modified xsi:type="dcterms:W3CDTF">2024-06-06T19:27:00Z</dcterms:modified>
</cp:coreProperties>
</file>